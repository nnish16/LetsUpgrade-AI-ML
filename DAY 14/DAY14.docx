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03C3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BBD5E6D" w14:textId="77777777" w:rsidR="00830F98" w:rsidRDefault="00830F98">
      <w:pPr>
        <w:spacing w:line="200" w:lineRule="exact"/>
      </w:pPr>
    </w:p>
    <w:p w14:paraId="0ADC6EEA" w14:textId="77777777" w:rsidR="00830F98" w:rsidRDefault="00830F98">
      <w:pPr>
        <w:spacing w:line="200" w:lineRule="exact"/>
      </w:pPr>
    </w:p>
    <w:p w14:paraId="4597CF63" w14:textId="77777777" w:rsidR="00830F98" w:rsidRDefault="00830F98">
      <w:pPr>
        <w:spacing w:line="200" w:lineRule="exact"/>
      </w:pPr>
    </w:p>
    <w:p w14:paraId="6BFBF4A2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BE4EBBB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58342898" w14:textId="77777777" w:rsidR="00830F98" w:rsidRDefault="00830F98">
      <w:pPr>
        <w:spacing w:line="200" w:lineRule="exact"/>
      </w:pPr>
    </w:p>
    <w:p w14:paraId="640629E1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A</w:t>
      </w:r>
    </w:p>
    <w:p w14:paraId="5B8194B2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5326974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r.</w:t>
      </w:r>
    </w:p>
    <w:p w14:paraId="4A043320" w14:textId="77777777" w:rsidR="00830F98" w:rsidRDefault="00830F98">
      <w:pPr>
        <w:spacing w:before="6" w:line="100" w:lineRule="exact"/>
        <w:rPr>
          <w:sz w:val="11"/>
          <w:szCs w:val="11"/>
        </w:rPr>
      </w:pPr>
    </w:p>
    <w:p w14:paraId="1E2A1E01" w14:textId="77777777" w:rsidR="00830F98" w:rsidRDefault="00830F98">
      <w:pPr>
        <w:spacing w:line="200" w:lineRule="exact"/>
      </w:pPr>
    </w:p>
    <w:p w14:paraId="50CDDBDD" w14:textId="77777777" w:rsidR="00830F98" w:rsidRDefault="00830F98">
      <w:pPr>
        <w:spacing w:line="200" w:lineRule="exact"/>
      </w:pPr>
    </w:p>
    <w:p w14:paraId="04787C6A" w14:textId="77777777" w:rsidR="00830F98" w:rsidRDefault="009B4054">
      <w:pPr>
        <w:ind w:left="592"/>
      </w:pPr>
      <w:r>
        <w:pict w14:anchorId="2061D6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174pt">
            <v:imagedata r:id="rId7" o:title=""/>
          </v:shape>
        </w:pict>
      </w:r>
    </w:p>
    <w:p w14:paraId="1D499ACB" w14:textId="77777777" w:rsidR="00830F98" w:rsidRDefault="00830F98">
      <w:pPr>
        <w:spacing w:before="3" w:line="120" w:lineRule="exact"/>
        <w:rPr>
          <w:sz w:val="13"/>
          <w:szCs w:val="13"/>
        </w:rPr>
      </w:pPr>
    </w:p>
    <w:p w14:paraId="2BC41EA3" w14:textId="77777777" w:rsidR="00830F98" w:rsidRDefault="00830F98">
      <w:pPr>
        <w:spacing w:line="200" w:lineRule="exact"/>
      </w:pPr>
    </w:p>
    <w:p w14:paraId="1DD8123B" w14:textId="77777777" w:rsidR="00830F98" w:rsidRDefault="00830F98">
      <w:pPr>
        <w:spacing w:line="200" w:lineRule="exact"/>
      </w:pPr>
    </w:p>
    <w:p w14:paraId="0540320F" w14:textId="77777777" w:rsidR="00830F98" w:rsidRDefault="00830F98">
      <w:pPr>
        <w:spacing w:line="200" w:lineRule="exact"/>
      </w:pPr>
    </w:p>
    <w:p w14:paraId="0ACD2E03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1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pe</w:t>
      </w:r>
      <w:r>
        <w:rPr>
          <w:rFonts w:ascii="Arial" w:eastAsia="Arial" w:hAnsi="Arial" w:cs="Arial"/>
          <w:position w:val="-1"/>
          <w:sz w:val="24"/>
          <w:szCs w:val="24"/>
        </w:rPr>
        <w:t>rat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re?</w:t>
      </w:r>
    </w:p>
    <w:p w14:paraId="7C6AE448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2BC48B07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e</w:t>
      </w:r>
    </w:p>
    <w:p w14:paraId="2E166289" w14:textId="77777777" w:rsidR="00830F98" w:rsidRPr="005435DA" w:rsidRDefault="005177D5">
      <w:pPr>
        <w:ind w:left="538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435DA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B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 xml:space="preserve">) </w:t>
      </w:r>
      <w:r w:rsidRPr="005435DA">
        <w:rPr>
          <w:rFonts w:ascii="Arial" w:eastAsia="Arial" w:hAnsi="Arial" w:cs="Arial"/>
          <w:color w:val="000000" w:themeColor="text1"/>
          <w:spacing w:val="54"/>
          <w:sz w:val="24"/>
          <w:szCs w:val="24"/>
        </w:rPr>
        <w:t xml:space="preserve"> 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>J</w:t>
      </w:r>
      <w:r w:rsidRPr="005435DA">
        <w:rPr>
          <w:rFonts w:ascii="Arial" w:eastAsia="Arial" w:hAnsi="Arial" w:cs="Arial"/>
          <w:color w:val="000000" w:themeColor="text1"/>
          <w:spacing w:val="1"/>
          <w:sz w:val="24"/>
          <w:szCs w:val="24"/>
        </w:rPr>
        <w:t>u</w:t>
      </w:r>
      <w:r w:rsidRPr="005435DA">
        <w:rPr>
          <w:rFonts w:ascii="Arial" w:eastAsia="Arial" w:hAnsi="Arial" w:cs="Arial"/>
          <w:color w:val="000000" w:themeColor="text1"/>
          <w:sz w:val="24"/>
          <w:szCs w:val="24"/>
        </w:rPr>
        <w:t>ly</w:t>
      </w:r>
    </w:p>
    <w:p w14:paraId="2BCEF730" w14:textId="77777777" w:rsidR="00830F98" w:rsidRPr="005435DA" w:rsidRDefault="005177D5">
      <w:pPr>
        <w:spacing w:line="260" w:lineRule="exact"/>
        <w:ind w:left="538"/>
        <w:rPr>
          <w:rFonts w:ascii="Arial" w:eastAsia="Arial" w:hAnsi="Arial" w:cs="Arial"/>
          <w:color w:val="FF0000"/>
          <w:sz w:val="24"/>
          <w:szCs w:val="24"/>
        </w:rPr>
      </w:pP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C) </w:t>
      </w:r>
      <w:r w:rsidRPr="005435DA">
        <w:rPr>
          <w:rFonts w:ascii="Arial" w:eastAsia="Arial" w:hAnsi="Arial" w:cs="Arial"/>
          <w:color w:val="FF0000"/>
          <w:spacing w:val="42"/>
          <w:position w:val="-1"/>
          <w:sz w:val="24"/>
          <w:szCs w:val="24"/>
        </w:rPr>
        <w:t xml:space="preserve"> </w:t>
      </w: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>A</w:t>
      </w:r>
      <w:r w:rsidRPr="005435DA"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</w:t>
      </w:r>
      <w:r w:rsidRPr="005435DA"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g</w:t>
      </w:r>
      <w:r w:rsidRPr="005435DA"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</w:t>
      </w:r>
      <w:r w:rsidRPr="005435DA">
        <w:rPr>
          <w:rFonts w:ascii="Arial" w:eastAsia="Arial" w:hAnsi="Arial" w:cs="Arial"/>
          <w:color w:val="FF0000"/>
          <w:position w:val="-1"/>
          <w:sz w:val="24"/>
          <w:szCs w:val="24"/>
        </w:rPr>
        <w:t>st</w:t>
      </w:r>
    </w:p>
    <w:p w14:paraId="3DEDC8F9" w14:textId="77777777" w:rsidR="00830F98" w:rsidRDefault="00830F98">
      <w:pPr>
        <w:spacing w:before="15" w:line="240" w:lineRule="exact"/>
        <w:rPr>
          <w:sz w:val="24"/>
          <w:szCs w:val="24"/>
        </w:rPr>
      </w:pPr>
    </w:p>
    <w:p w14:paraId="6643DECF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tem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re?</w:t>
      </w:r>
    </w:p>
    <w:p w14:paraId="54C789AF" w14:textId="77777777" w:rsidR="00830F98" w:rsidRDefault="00830F98">
      <w:pPr>
        <w:spacing w:before="20" w:line="240" w:lineRule="exact"/>
        <w:rPr>
          <w:sz w:val="24"/>
          <w:szCs w:val="24"/>
        </w:rPr>
      </w:pPr>
    </w:p>
    <w:p w14:paraId="05F9DA4A" w14:textId="77777777" w:rsidR="00830F98" w:rsidRDefault="005177D5">
      <w:pPr>
        <w:spacing w:before="29"/>
        <w:ind w:left="531" w:right="86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ry </w:t>
      </w:r>
      <w:proofErr w:type="gramStart"/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Fe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>ru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>ry</w:t>
      </w:r>
      <w:proofErr w:type="gramEnd"/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C) </w:t>
      </w:r>
      <w:r>
        <w:rPr>
          <w:rFonts w:ascii="Arial" w:eastAsia="Arial" w:hAnsi="Arial" w:cs="Arial"/>
          <w:color w:val="000000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rch</w:t>
      </w:r>
    </w:p>
    <w:p w14:paraId="5D3808F2" w14:textId="77777777" w:rsidR="00830F98" w:rsidRDefault="00830F98">
      <w:pPr>
        <w:spacing w:before="6" w:line="240" w:lineRule="exact"/>
        <w:rPr>
          <w:sz w:val="24"/>
          <w:szCs w:val="24"/>
        </w:rPr>
      </w:pPr>
    </w:p>
    <w:p w14:paraId="49BC115E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rat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 J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y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EF31ABD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5F55AB76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749FAFCC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headerReference w:type="default" r:id="rId8"/>
          <w:footerReference w:type="default" r:id="rId9"/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2D280E76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4BF8753" w14:textId="77777777" w:rsidR="00830F98" w:rsidRDefault="00830F98">
      <w:pPr>
        <w:spacing w:line="200" w:lineRule="exact"/>
      </w:pPr>
    </w:p>
    <w:p w14:paraId="72B77FC6" w14:textId="77777777" w:rsidR="00830F98" w:rsidRDefault="00830F98">
      <w:pPr>
        <w:spacing w:line="200" w:lineRule="exact"/>
      </w:pPr>
    </w:p>
    <w:p w14:paraId="04ADBC41" w14:textId="77777777" w:rsidR="00830F98" w:rsidRDefault="00830F98">
      <w:pPr>
        <w:spacing w:line="200" w:lineRule="exact"/>
      </w:pPr>
    </w:p>
    <w:p w14:paraId="181BBDB1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B48EBFD" w14:textId="77777777" w:rsidR="00830F98" w:rsidRDefault="00830F98">
      <w:pPr>
        <w:spacing w:before="9" w:line="120" w:lineRule="exact"/>
        <w:rPr>
          <w:sz w:val="12"/>
          <w:szCs w:val="12"/>
        </w:rPr>
      </w:pPr>
    </w:p>
    <w:p w14:paraId="37924E0F" w14:textId="77777777" w:rsidR="00830F98" w:rsidRDefault="00830F98">
      <w:pPr>
        <w:spacing w:line="200" w:lineRule="exact"/>
      </w:pPr>
    </w:p>
    <w:p w14:paraId="02C966C0" w14:textId="77777777" w:rsidR="00830F98" w:rsidRDefault="00830F98">
      <w:pPr>
        <w:spacing w:line="200" w:lineRule="exact"/>
      </w:pPr>
    </w:p>
    <w:p w14:paraId="03778A4D" w14:textId="77777777" w:rsidR="00830F98" w:rsidRDefault="00830F98">
      <w:pPr>
        <w:spacing w:line="200" w:lineRule="exact"/>
      </w:pPr>
    </w:p>
    <w:p w14:paraId="1C016872" w14:textId="77777777" w:rsidR="00830F98" w:rsidRDefault="00830F98">
      <w:pPr>
        <w:spacing w:line="200" w:lineRule="exact"/>
      </w:pPr>
    </w:p>
    <w:p w14:paraId="7D1097EC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les.</w:t>
      </w:r>
    </w:p>
    <w:p w14:paraId="00A12460" w14:textId="77777777" w:rsidR="00830F98" w:rsidRDefault="00830F98">
      <w:pPr>
        <w:spacing w:before="8" w:line="140" w:lineRule="exact"/>
        <w:rPr>
          <w:sz w:val="15"/>
          <w:szCs w:val="15"/>
        </w:rPr>
      </w:pPr>
    </w:p>
    <w:p w14:paraId="40FD1479" w14:textId="77777777" w:rsidR="00830F98" w:rsidRDefault="00830F98">
      <w:pPr>
        <w:spacing w:line="200" w:lineRule="exact"/>
      </w:pPr>
    </w:p>
    <w:p w14:paraId="48073622" w14:textId="77777777" w:rsidR="00830F98" w:rsidRDefault="009473BE">
      <w:pPr>
        <w:ind w:left="656"/>
      </w:pPr>
      <w:r>
        <w:pict w14:anchorId="647AEC50">
          <v:shape id="_x0000_i1026" type="#_x0000_t75" style="width:307.5pt;height:184.5pt">
            <v:imagedata r:id="rId10" o:title=""/>
          </v:shape>
        </w:pict>
      </w:r>
    </w:p>
    <w:p w14:paraId="57B482ED" w14:textId="77777777" w:rsidR="00830F98" w:rsidRDefault="00830F98">
      <w:pPr>
        <w:spacing w:line="200" w:lineRule="exact"/>
      </w:pPr>
    </w:p>
    <w:p w14:paraId="430FB05D" w14:textId="77777777" w:rsidR="00830F98" w:rsidRDefault="00830F98">
      <w:pPr>
        <w:spacing w:line="200" w:lineRule="exact"/>
      </w:pPr>
    </w:p>
    <w:p w14:paraId="4BEDB9B3" w14:textId="77777777" w:rsidR="00830F98" w:rsidRDefault="00830F98">
      <w:pPr>
        <w:spacing w:before="6" w:line="280" w:lineRule="exact"/>
        <w:rPr>
          <w:sz w:val="28"/>
          <w:szCs w:val="28"/>
        </w:rPr>
      </w:pPr>
    </w:p>
    <w:p w14:paraId="79F9E0AA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4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ich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k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 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most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lar?</w:t>
      </w:r>
    </w:p>
    <w:p w14:paraId="022CD565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0D032C15" w14:textId="77777777" w:rsidR="00830F98" w:rsidRDefault="005177D5">
      <w:pPr>
        <w:spacing w:before="29"/>
        <w:ind w:left="538" w:right="86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ss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n </w:t>
      </w:r>
      <w:proofErr w:type="gramStart"/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00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V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000000"/>
          <w:sz w:val="24"/>
          <w:szCs w:val="24"/>
        </w:rPr>
        <w:t>ll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C)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eu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 D) </w:t>
      </w:r>
      <w:r>
        <w:rPr>
          <w:rFonts w:ascii="Arial" w:eastAsia="Arial" w:hAnsi="Arial" w:cs="Arial"/>
          <w:color w:val="00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ta</w:t>
      </w:r>
    </w:p>
    <w:p w14:paraId="4DBED16F" w14:textId="77777777" w:rsidR="00830F98" w:rsidRDefault="00830F98">
      <w:pPr>
        <w:spacing w:before="9" w:line="240" w:lineRule="exact"/>
        <w:rPr>
          <w:sz w:val="24"/>
          <w:szCs w:val="24"/>
        </w:rPr>
      </w:pPr>
    </w:p>
    <w:p w14:paraId="2C757BD0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ld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321BA5B7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69B13E6F" w14:textId="77777777" w:rsidR="00830F98" w:rsidRDefault="005177D5">
      <w:pPr>
        <w:spacing w:before="29"/>
        <w:ind w:left="538" w:right="721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ta</w:t>
      </w:r>
      <w:proofErr w:type="gramEnd"/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ll 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C) </w:t>
      </w:r>
      <w:r>
        <w:rPr>
          <w:rFonts w:ascii="Arial" w:eastAsia="Arial" w:hAnsi="Arial" w:cs="Arial"/>
          <w:color w:val="FF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V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FF0000"/>
          <w:spacing w:val="-2"/>
          <w:sz w:val="24"/>
          <w:szCs w:val="24"/>
        </w:rPr>
        <w:t>x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FF0000"/>
          <w:sz w:val="24"/>
          <w:szCs w:val="24"/>
        </w:rPr>
        <w:t>ll</w:t>
      </w:r>
      <w:r>
        <w:rPr>
          <w:rFonts w:ascii="Arial" w:eastAsia="Arial" w:hAnsi="Arial" w:cs="Arial"/>
          <w:color w:val="FF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eu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eo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</w:p>
    <w:p w14:paraId="4FB52A2D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D) </w:t>
      </w:r>
      <w:r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eo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41FD1DE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03C32378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ch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703462C5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24BE17E7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2BA7C7F8" w14:textId="77777777" w:rsidR="00830F98" w:rsidRDefault="005177D5">
      <w:pPr>
        <w:ind w:left="538" w:right="8845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color w:val="FF0000"/>
          <w:sz w:val="24"/>
          <w:szCs w:val="24"/>
        </w:rPr>
        <w:t>C</w:t>
      </w:r>
      <w:proofErr w:type="gramStart"/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J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ua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proofErr w:type="gramEnd"/>
    </w:p>
    <w:p w14:paraId="5EAF40C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0454B0F1" w14:textId="77777777" w:rsidR="00830F98" w:rsidRDefault="00830F98">
      <w:pPr>
        <w:spacing w:line="200" w:lineRule="exact"/>
      </w:pPr>
    </w:p>
    <w:p w14:paraId="4014CC31" w14:textId="77777777" w:rsidR="00830F98" w:rsidRDefault="00830F98">
      <w:pPr>
        <w:spacing w:line="200" w:lineRule="exact"/>
      </w:pPr>
    </w:p>
    <w:p w14:paraId="78EA47F1" w14:textId="77777777" w:rsidR="00830F98" w:rsidRDefault="00830F98">
      <w:pPr>
        <w:spacing w:line="200" w:lineRule="exact"/>
      </w:pPr>
    </w:p>
    <w:p w14:paraId="4ED6E81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592271A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72F2D022" w14:textId="77777777" w:rsidR="00830F98" w:rsidRDefault="00830F98">
      <w:pPr>
        <w:spacing w:line="200" w:lineRule="exact"/>
      </w:pPr>
    </w:p>
    <w:p w14:paraId="68279153" w14:textId="77777777" w:rsidR="00830F98" w:rsidRDefault="005177D5">
      <w:pPr>
        <w:spacing w:before="29"/>
        <w:ind w:left="541" w:right="335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Here's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rs?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ind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0FF096C" w14:textId="77777777" w:rsidR="00830F98" w:rsidRDefault="00830F98">
      <w:pPr>
        <w:spacing w:line="200" w:lineRule="exact"/>
      </w:pPr>
    </w:p>
    <w:p w14:paraId="63196021" w14:textId="77777777" w:rsidR="00830F98" w:rsidRDefault="00830F98">
      <w:pPr>
        <w:spacing w:before="1" w:line="240" w:lineRule="exact"/>
        <w:rPr>
          <w:sz w:val="24"/>
          <w:szCs w:val="24"/>
        </w:rPr>
      </w:pPr>
    </w:p>
    <w:p w14:paraId="5F89C168" w14:textId="77777777" w:rsidR="00830F98" w:rsidRDefault="009B4054">
      <w:pPr>
        <w:ind w:left="615"/>
      </w:pPr>
      <w:r>
        <w:pict w14:anchorId="5AC8A87B">
          <v:shape id="_x0000_s1073" type="#_x0000_t75" style="position:absolute;left:0;text-align:left;margin-left:291.75pt;margin-top:11.05pt;width:216.75pt;height:191.2pt;z-index:-251659776;mso-position-horizontal-relative:page">
            <v:imagedata r:id="rId11" o:title=""/>
            <w10:wrap anchorx="page"/>
          </v:shape>
        </w:pict>
      </w:r>
      <w:r w:rsidR="009473BE">
        <w:pict w14:anchorId="5EF45458">
          <v:shape id="_x0000_i1027" type="#_x0000_t75" style="width:217pt;height:219pt">
            <v:imagedata r:id="rId12" o:title=""/>
          </v:shape>
        </w:pict>
      </w:r>
    </w:p>
    <w:p w14:paraId="42CD9071" w14:textId="77777777" w:rsidR="00830F98" w:rsidRDefault="00830F98">
      <w:pPr>
        <w:spacing w:line="200" w:lineRule="exact"/>
      </w:pPr>
    </w:p>
    <w:p w14:paraId="632B1AD6" w14:textId="77777777" w:rsidR="00830F98" w:rsidRDefault="00830F98">
      <w:pPr>
        <w:spacing w:line="240" w:lineRule="exact"/>
        <w:rPr>
          <w:sz w:val="24"/>
          <w:szCs w:val="24"/>
        </w:rPr>
      </w:pPr>
    </w:p>
    <w:p w14:paraId="07B17124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FF0000"/>
          <w:sz w:val="24"/>
          <w:szCs w:val="24"/>
        </w:rPr>
        <w:t>rk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3"/>
          <w:sz w:val="24"/>
          <w:szCs w:val="24"/>
        </w:rPr>
        <w:t>n</w:t>
      </w:r>
      <w:r>
        <w:rPr>
          <w:rFonts w:ascii="Arial" w:eastAsia="Arial" w:hAnsi="Arial" w:cs="Arial"/>
          <w:color w:val="FF0000"/>
          <w:sz w:val="24"/>
          <w:szCs w:val="24"/>
        </w:rPr>
        <w:t>g</w:t>
      </w:r>
    </w:p>
    <w:p w14:paraId="3D4E2D0C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sle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</w:p>
    <w:p w14:paraId="7B22FD52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ress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</w:p>
    <w:p w14:paraId="085D3C70" w14:textId="77777777" w:rsidR="00830F98" w:rsidRDefault="00830F98">
      <w:pPr>
        <w:spacing w:line="200" w:lineRule="exact"/>
      </w:pPr>
    </w:p>
    <w:p w14:paraId="7BE43BB9" w14:textId="77777777" w:rsidR="00830F98" w:rsidRDefault="00830F98">
      <w:pPr>
        <w:spacing w:line="200" w:lineRule="exact"/>
      </w:pPr>
    </w:p>
    <w:p w14:paraId="7DD41A65" w14:textId="77777777" w:rsidR="00830F98" w:rsidRDefault="00830F98">
      <w:pPr>
        <w:spacing w:line="200" w:lineRule="exact"/>
      </w:pPr>
    </w:p>
    <w:p w14:paraId="4D058E00" w14:textId="77777777" w:rsidR="00830F98" w:rsidRDefault="00830F98">
      <w:pPr>
        <w:spacing w:before="12" w:line="200" w:lineRule="exact"/>
      </w:pPr>
    </w:p>
    <w:p w14:paraId="692572D5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me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ls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tra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ress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mb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7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5CB3579A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6734A34F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rue</w:t>
      </w:r>
    </w:p>
    <w:p w14:paraId="6969EAE8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False</w:t>
      </w:r>
    </w:p>
    <w:p w14:paraId="1F65C4FD" w14:textId="77777777" w:rsidR="00830F98" w:rsidRDefault="00830F98">
      <w:pPr>
        <w:spacing w:line="200" w:lineRule="exact"/>
      </w:pPr>
    </w:p>
    <w:p w14:paraId="1E42D74F" w14:textId="77777777" w:rsidR="00830F98" w:rsidRDefault="00830F98">
      <w:pPr>
        <w:spacing w:line="200" w:lineRule="exact"/>
      </w:pPr>
    </w:p>
    <w:p w14:paraId="054AAA6D" w14:textId="77777777" w:rsidR="00830F98" w:rsidRDefault="00830F98">
      <w:pPr>
        <w:spacing w:line="200" w:lineRule="exact"/>
      </w:pPr>
    </w:p>
    <w:p w14:paraId="1C78B7F8" w14:textId="77777777" w:rsidR="00830F98" w:rsidRDefault="00830F98">
      <w:pPr>
        <w:spacing w:before="11" w:line="200" w:lineRule="exact"/>
      </w:pPr>
    </w:p>
    <w:p w14:paraId="5E366A8D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9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less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ing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hou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ld</w:t>
      </w:r>
      <w:r>
        <w:rPr>
          <w:rFonts w:ascii="Arial" w:eastAsia="Arial" w:hAnsi="Arial" w:cs="Arial"/>
          <w:spacing w:val="-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68A28BAC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ED52744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rue</w:t>
      </w:r>
    </w:p>
    <w:p w14:paraId="1250371E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False</w:t>
      </w:r>
    </w:p>
    <w:p w14:paraId="2A5F4474" w14:textId="77777777" w:rsidR="00830F98" w:rsidRDefault="00830F98">
      <w:pPr>
        <w:spacing w:line="200" w:lineRule="exact"/>
      </w:pPr>
    </w:p>
    <w:p w14:paraId="23D1E5B7" w14:textId="77777777" w:rsidR="00830F98" w:rsidRDefault="00830F98">
      <w:pPr>
        <w:spacing w:line="200" w:lineRule="exact"/>
      </w:pPr>
    </w:p>
    <w:p w14:paraId="46667393" w14:textId="77777777" w:rsidR="00830F98" w:rsidRDefault="00830F98">
      <w:pPr>
        <w:spacing w:line="200" w:lineRule="exact"/>
      </w:pPr>
    </w:p>
    <w:p w14:paraId="636C9CED" w14:textId="77777777" w:rsidR="00830F98" w:rsidRDefault="00830F98">
      <w:pPr>
        <w:spacing w:before="11" w:line="200" w:lineRule="exact"/>
      </w:pPr>
    </w:p>
    <w:p w14:paraId="58CD17B9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10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2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position w:val="-1"/>
          <w:sz w:val="24"/>
          <w:szCs w:val="24"/>
        </w:rPr>
        <w:t>id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4F13F610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4BD3A631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mm</w:t>
      </w:r>
      <w:r>
        <w:rPr>
          <w:rFonts w:ascii="Arial" w:eastAsia="Arial" w:hAnsi="Arial" w:cs="Arial"/>
          <w:sz w:val="24"/>
          <w:szCs w:val="24"/>
        </w:rPr>
        <w:t>ing</w:t>
      </w:r>
    </w:p>
    <w:p w14:paraId="119B929A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ing</w:t>
      </w:r>
      <w:r>
        <w:rPr>
          <w:rFonts w:ascii="Arial" w:eastAsia="Arial" w:hAnsi="Arial" w:cs="Arial"/>
          <w:color w:val="FF0000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ss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</w:p>
    <w:p w14:paraId="1853C789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 xml:space="preserve">C)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eho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res</w:t>
      </w:r>
    </w:p>
    <w:p w14:paraId="611A7EFA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0861D1A" w14:textId="77777777" w:rsidR="00830F98" w:rsidRDefault="00830F98">
      <w:pPr>
        <w:spacing w:line="200" w:lineRule="exact"/>
      </w:pPr>
    </w:p>
    <w:p w14:paraId="441757F2" w14:textId="77777777" w:rsidR="00830F98" w:rsidRDefault="00830F98">
      <w:pPr>
        <w:spacing w:line="200" w:lineRule="exact"/>
      </w:pPr>
    </w:p>
    <w:p w14:paraId="4E95AF29" w14:textId="77777777" w:rsidR="00830F98" w:rsidRDefault="00830F98">
      <w:pPr>
        <w:spacing w:line="200" w:lineRule="exact"/>
      </w:pPr>
    </w:p>
    <w:p w14:paraId="5F6DA656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C932768" w14:textId="77777777" w:rsidR="00830F98" w:rsidRDefault="00830F98">
      <w:pPr>
        <w:spacing w:before="7" w:line="180" w:lineRule="exact"/>
        <w:rPr>
          <w:sz w:val="18"/>
          <w:szCs w:val="18"/>
        </w:rPr>
      </w:pPr>
    </w:p>
    <w:p w14:paraId="045B856B" w14:textId="77777777" w:rsidR="00830F98" w:rsidRDefault="00830F98">
      <w:pPr>
        <w:spacing w:line="200" w:lineRule="exact"/>
      </w:pPr>
    </w:p>
    <w:p w14:paraId="461A1C08" w14:textId="77777777" w:rsidR="00830F98" w:rsidRDefault="005177D5">
      <w:pPr>
        <w:spacing w:before="16"/>
        <w:ind w:left="89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 B</w:t>
      </w:r>
    </w:p>
    <w:p w14:paraId="72B247A7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C73CF53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nua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41E56E2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tead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19BFC78E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6D574FF3" w14:textId="747DD942" w:rsidR="00830F98" w:rsidRPr="009F310E" w:rsidRDefault="005177D5">
      <w:pPr>
        <w:ind w:left="54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A. </w:t>
      </w:r>
      <w:r w:rsidR="009473BE">
        <w:pict w14:anchorId="5E548FC1">
          <v:shape id="_x0000_i1028" type="#_x0000_t75" style="width:51pt;height:46pt">
            <v:imagedata r:id="rId13" o:title=""/>
          </v:shape>
        </w:pict>
      </w:r>
      <w:r>
        <w:rPr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473BE">
        <w:pict w14:anchorId="6D1BCC82">
          <v:shape id="_x0000_i1029" type="#_x0000_t75" style="width:52.5pt;height:49.5pt">
            <v:imagedata r:id="rId14" o:title=""/>
          </v:shape>
        </w:pict>
      </w:r>
      <w:r>
        <w:rPr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C. </w:t>
      </w:r>
      <w:r w:rsidR="009473BE">
        <w:pict w14:anchorId="5E81788F">
          <v:shape id="_x0000_i1030" type="#_x0000_t75" style="width:52.5pt;height:47.5pt">
            <v:imagedata r:id="rId15" o:title=""/>
          </v:shape>
        </w:pic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w w:val="99"/>
          <w:sz w:val="24"/>
          <w:szCs w:val="24"/>
        </w:rPr>
        <w:t>D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. </w:t>
      </w:r>
      <w:r w:rsidR="009473BE">
        <w:pict w14:anchorId="27FADDFE">
          <v:shape id="_x0000_i1031" type="#_x0000_t75" style="width:71.5pt;height:61.5pt">
            <v:imagedata r:id="rId16" o:title=""/>
          </v:shape>
        </w:pict>
      </w:r>
      <w:r w:rsidR="009F310E">
        <w:t xml:space="preserve">          </w:t>
      </w:r>
      <w:r w:rsidR="009F310E" w:rsidRPr="009F310E">
        <w:rPr>
          <w:rFonts w:ascii="Arial" w:hAnsi="Arial" w:cs="Arial"/>
          <w:color w:val="FF0000"/>
          <w:sz w:val="28"/>
          <w:szCs w:val="28"/>
        </w:rPr>
        <w:t>D is Answer</w:t>
      </w:r>
    </w:p>
    <w:p w14:paraId="49A3146A" w14:textId="77777777" w:rsidR="00830F98" w:rsidRDefault="00830F98">
      <w:pPr>
        <w:spacing w:before="7" w:line="180" w:lineRule="exact"/>
        <w:rPr>
          <w:sz w:val="19"/>
          <w:szCs w:val="19"/>
        </w:rPr>
      </w:pPr>
    </w:p>
    <w:p w14:paraId="1052F928" w14:textId="77777777" w:rsidR="00830F98" w:rsidRDefault="00830F98">
      <w:pPr>
        <w:spacing w:line="200" w:lineRule="exact"/>
      </w:pPr>
    </w:p>
    <w:p w14:paraId="5A2D346B" w14:textId="77777777" w:rsidR="00830F98" w:rsidRDefault="00830F98">
      <w:pPr>
        <w:spacing w:line="200" w:lineRule="exact"/>
      </w:pPr>
    </w:p>
    <w:p w14:paraId="1340D241" w14:textId="77777777" w:rsidR="00830F98" w:rsidRDefault="005177D5">
      <w:pPr>
        <w:ind w:left="541" w:right="332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2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38CEB1E0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6C8AA2EF" w14:textId="338D3015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A. </w:t>
      </w:r>
      <w:r w:rsidR="009473BE">
        <w:pict w14:anchorId="5E231D28">
          <v:shape id="_x0000_i1032" type="#_x0000_t75" style="width:61.5pt;height:55pt">
            <v:imagedata r:id="rId13" o:title=""/>
          </v:shape>
        </w:pict>
      </w:r>
      <w:r>
        <w:rPr>
          <w:color w:val="FF0000"/>
          <w:sz w:val="24"/>
          <w:szCs w:val="24"/>
        </w:rPr>
        <w:t xml:space="preserve">    </w:t>
      </w:r>
      <w:r>
        <w:rPr>
          <w:rFonts w:ascii="Arial" w:eastAsia="Arial" w:hAnsi="Arial" w:cs="Arial"/>
          <w:color w:val="000000"/>
          <w:sz w:val="24"/>
          <w:szCs w:val="24"/>
        </w:rPr>
        <w:t>B.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 w:rsidR="009473BE">
        <w:pict w14:anchorId="0422771A">
          <v:shape id="_x0000_i1033" type="#_x0000_t75" style="width:52.5pt;height:49.5pt">
            <v:imagedata r:id="rId14" o:title=""/>
          </v:shape>
        </w:pict>
      </w:r>
      <w:r>
        <w:rPr>
          <w:color w:val="000000"/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C. </w:t>
      </w:r>
      <w:r w:rsidR="009473BE">
        <w:pict w14:anchorId="393FE5AE">
          <v:shape id="_x0000_i1034" type="#_x0000_t75" style="width:52.5pt;height:47.5pt">
            <v:imagedata r:id="rId15" o:title=""/>
          </v:shape>
        </w:pict>
      </w:r>
      <w:r>
        <w:rPr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D. </w:t>
      </w:r>
      <w:r w:rsidR="009473BE">
        <w:pict w14:anchorId="635B17C1">
          <v:shape id="_x0000_i1035" type="#_x0000_t75" style="width:54.5pt;height:47.5pt">
            <v:imagedata r:id="rId16" o:title=""/>
          </v:shape>
        </w:pict>
      </w:r>
      <w:r w:rsidR="009F310E">
        <w:t xml:space="preserve">              </w:t>
      </w:r>
      <w:r w:rsidR="009F310E">
        <w:rPr>
          <w:rFonts w:ascii="Arial" w:hAnsi="Arial" w:cs="Arial"/>
          <w:color w:val="FF0000"/>
          <w:sz w:val="28"/>
          <w:szCs w:val="28"/>
        </w:rPr>
        <w:t>A</w:t>
      </w:r>
      <w:r w:rsidR="009F310E" w:rsidRPr="009F310E">
        <w:rPr>
          <w:rFonts w:ascii="Arial" w:hAnsi="Arial" w:cs="Arial"/>
          <w:color w:val="FF0000"/>
          <w:sz w:val="28"/>
          <w:szCs w:val="28"/>
        </w:rPr>
        <w:t xml:space="preserve"> is Answer</w:t>
      </w:r>
    </w:p>
    <w:p w14:paraId="1D998C62" w14:textId="77777777" w:rsidR="00830F98" w:rsidRDefault="00830F98">
      <w:pPr>
        <w:spacing w:before="3" w:line="100" w:lineRule="exact"/>
        <w:rPr>
          <w:sz w:val="11"/>
          <w:szCs w:val="11"/>
        </w:rPr>
      </w:pPr>
    </w:p>
    <w:p w14:paraId="26AB5243" w14:textId="77777777" w:rsidR="00830F98" w:rsidRDefault="00830F98">
      <w:pPr>
        <w:spacing w:line="200" w:lineRule="exact"/>
      </w:pPr>
    </w:p>
    <w:p w14:paraId="157F92D5" w14:textId="77777777" w:rsidR="00830F98" w:rsidRDefault="00830F98">
      <w:pPr>
        <w:spacing w:line="200" w:lineRule="exact"/>
      </w:pPr>
    </w:p>
    <w:p w14:paraId="5A30BB96" w14:textId="77777777" w:rsidR="00830F98" w:rsidRDefault="00830F98">
      <w:pPr>
        <w:spacing w:line="200" w:lineRule="exact"/>
      </w:pPr>
    </w:p>
    <w:p w14:paraId="1A994AE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05DB387E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4612F292" w14:textId="77777777" w:rsidR="00830F98" w:rsidRDefault="009B4054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pict w14:anchorId="38AB3542">
          <v:shape id="_x0000_s1063" type="#_x0000_t75" style="position:absolute;left:0;text-align:left;margin-left:233.05pt;margin-top:2.25pt;width:62.05pt;height:62.6pt;z-index:-251658752;mso-position-horizontal-relative:page">
            <v:imagedata r:id="rId15" o:title=""/>
            <w10:wrap anchorx="page"/>
          </v:shape>
        </w:pict>
      </w:r>
      <w:r w:rsidR="005177D5"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473BE">
        <w:pict w14:anchorId="1B26FF45">
          <v:shape id="_x0000_i1036" type="#_x0000_t75" style="width:51pt;height:46pt">
            <v:imagedata r:id="rId13" o:title=""/>
          </v:shape>
        </w:pict>
      </w:r>
      <w:r w:rsidR="005177D5">
        <w:rPr>
          <w:position w:val="-16"/>
          <w:sz w:val="24"/>
          <w:szCs w:val="24"/>
        </w:rPr>
        <w:t xml:space="preserve">       </w:t>
      </w:r>
      <w:r w:rsidR="005177D5">
        <w:rPr>
          <w:rFonts w:ascii="Arial" w:eastAsia="Arial" w:hAnsi="Arial" w:cs="Arial"/>
          <w:position w:val="-16"/>
          <w:sz w:val="24"/>
          <w:szCs w:val="24"/>
        </w:rPr>
        <w:t>B.</w:t>
      </w:r>
      <w:r w:rsidR="005177D5"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473BE">
        <w:pict w14:anchorId="421BA8D2">
          <v:shape id="_x0000_i1037" type="#_x0000_t75" style="width:52.5pt;height:49.5pt">
            <v:imagedata r:id="rId14" o:title=""/>
          </v:shape>
        </w:pict>
      </w:r>
      <w:r w:rsidR="005177D5">
        <w:rPr>
          <w:spacing w:val="-2"/>
          <w:position w:val="-16"/>
          <w:sz w:val="24"/>
          <w:szCs w:val="24"/>
        </w:rPr>
        <w:t xml:space="preserve">  </w:t>
      </w:r>
      <w:r w:rsidR="005177D5">
        <w:rPr>
          <w:rFonts w:ascii="Arial" w:eastAsia="Arial" w:hAnsi="Arial" w:cs="Arial"/>
          <w:color w:val="FF0000"/>
          <w:w w:val="99"/>
          <w:position w:val="-16"/>
          <w:sz w:val="24"/>
          <w:szCs w:val="24"/>
        </w:rPr>
        <w:t>C</w:t>
      </w:r>
      <w:r w:rsidR="005177D5">
        <w:rPr>
          <w:rFonts w:ascii="Arial" w:eastAsia="Arial" w:hAnsi="Arial" w:cs="Arial"/>
          <w:color w:val="FF0000"/>
          <w:position w:val="-16"/>
          <w:sz w:val="24"/>
          <w:szCs w:val="24"/>
        </w:rPr>
        <w:t xml:space="preserve">.                 </w:t>
      </w:r>
      <w:r w:rsidR="005177D5">
        <w:rPr>
          <w:rFonts w:ascii="Arial" w:eastAsia="Arial" w:hAnsi="Arial" w:cs="Arial"/>
          <w:color w:val="FF0000"/>
          <w:spacing w:val="4"/>
          <w:position w:val="-16"/>
          <w:sz w:val="24"/>
          <w:szCs w:val="24"/>
        </w:rPr>
        <w:t xml:space="preserve"> </w:t>
      </w:r>
      <w:r w:rsidR="005177D5">
        <w:rPr>
          <w:rFonts w:ascii="Arial" w:eastAsia="Arial" w:hAnsi="Arial" w:cs="Arial"/>
          <w:color w:val="000000"/>
          <w:position w:val="-16"/>
          <w:sz w:val="24"/>
          <w:szCs w:val="24"/>
        </w:rPr>
        <w:t xml:space="preserve">D. </w:t>
      </w:r>
      <w:r w:rsidR="009473BE">
        <w:pict w14:anchorId="3A286751">
          <v:shape id="_x0000_i1038" type="#_x0000_t75" style="width:54.5pt;height:47.5pt">
            <v:imagedata r:id="rId16" o:title=""/>
          </v:shape>
        </w:pict>
      </w:r>
    </w:p>
    <w:p w14:paraId="5FF098BD" w14:textId="77777777" w:rsidR="00830F98" w:rsidRDefault="00830F98">
      <w:pPr>
        <w:spacing w:line="200" w:lineRule="exact"/>
      </w:pPr>
    </w:p>
    <w:p w14:paraId="2C20725D" w14:textId="77777777" w:rsidR="00830F98" w:rsidRDefault="00830F98">
      <w:pPr>
        <w:spacing w:line="200" w:lineRule="exact"/>
      </w:pPr>
    </w:p>
    <w:p w14:paraId="73D01C3E" w14:textId="77777777" w:rsidR="00830F98" w:rsidRDefault="00830F98">
      <w:pPr>
        <w:spacing w:line="200" w:lineRule="exact"/>
      </w:pPr>
    </w:p>
    <w:p w14:paraId="11D87B26" w14:textId="77777777" w:rsidR="00830F98" w:rsidRDefault="00830F98">
      <w:pPr>
        <w:spacing w:line="200" w:lineRule="exact"/>
      </w:pPr>
    </w:p>
    <w:p w14:paraId="38F927C3" w14:textId="77777777" w:rsidR="00830F98" w:rsidRDefault="00830F98">
      <w:pPr>
        <w:spacing w:before="7" w:line="280" w:lineRule="exact"/>
        <w:rPr>
          <w:sz w:val="28"/>
          <w:szCs w:val="28"/>
        </w:rPr>
      </w:pPr>
    </w:p>
    <w:p w14:paraId="49773E34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4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7E9A2CF9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7BBC55B9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A. </w:t>
      </w:r>
      <w:r w:rsidR="009473BE">
        <w:pict w14:anchorId="3B105EE6">
          <v:shape id="_x0000_i1039" type="#_x0000_t75" style="width:51pt;height:46pt">
            <v:imagedata r:id="rId13" o:title=""/>
          </v:shape>
        </w:pict>
      </w:r>
      <w:r>
        <w:rPr>
          <w:sz w:val="24"/>
          <w:szCs w:val="24"/>
        </w:rPr>
        <w:t xml:space="preserve">       </w:t>
      </w:r>
      <w:r>
        <w:rPr>
          <w:rFonts w:ascii="Arial" w:eastAsia="Arial" w:hAnsi="Arial" w:cs="Arial"/>
          <w:sz w:val="24"/>
          <w:szCs w:val="24"/>
        </w:rPr>
        <w:t>B.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9473BE">
        <w:pict w14:anchorId="7E157A8A">
          <v:shape id="_x0000_i1040" type="#_x0000_t75" style="width:52.5pt;height:49.5pt">
            <v:imagedata r:id="rId14" o:title=""/>
          </v:shape>
        </w:pict>
      </w:r>
      <w:r>
        <w:rPr>
          <w:spacing w:val="-2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 xml:space="preserve">C. </w:t>
      </w:r>
      <w:r w:rsidR="009473BE">
        <w:pict w14:anchorId="190AE9EF">
          <v:shape id="_x0000_i1041" type="#_x0000_t75" style="width:52.5pt;height:47.5pt">
            <v:imagedata r:id="rId15" o:title=""/>
          </v:shape>
        </w:pict>
      </w: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D. </w:t>
      </w:r>
      <w:r w:rsidR="009473BE">
        <w:pict w14:anchorId="52BD3B95">
          <v:shape id="_x0000_i1042" type="#_x0000_t75" style="width:54.5pt;height:47.5pt">
            <v:imagedata r:id="rId16" o:title=""/>
          </v:shape>
        </w:pict>
      </w:r>
    </w:p>
    <w:p w14:paraId="0331916C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1FA48F6A" w14:textId="77777777" w:rsidR="00830F98" w:rsidRDefault="00830F98">
      <w:pPr>
        <w:spacing w:line="200" w:lineRule="exact"/>
      </w:pPr>
    </w:p>
    <w:p w14:paraId="071E8B50" w14:textId="77777777" w:rsidR="00830F98" w:rsidRDefault="00830F98">
      <w:pPr>
        <w:spacing w:line="200" w:lineRule="exact"/>
      </w:pPr>
    </w:p>
    <w:p w14:paraId="39D33037" w14:textId="77777777" w:rsidR="00830F98" w:rsidRDefault="00830F98">
      <w:pPr>
        <w:spacing w:line="200" w:lineRule="exact"/>
      </w:pPr>
    </w:p>
    <w:p w14:paraId="75ED71A3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12D7B3E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38DDCB45" w14:textId="77777777" w:rsidR="00830F98" w:rsidRDefault="00830F98">
      <w:pPr>
        <w:spacing w:line="200" w:lineRule="exact"/>
      </w:pPr>
    </w:p>
    <w:p w14:paraId="2FCBF66D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3EB97DB4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6D182E84" w14:textId="77777777" w:rsidR="00830F98" w:rsidRDefault="009473BE">
      <w:pPr>
        <w:ind w:left="3440"/>
      </w:pPr>
      <w:r>
        <w:pict w14:anchorId="40A3A117">
          <v:shape id="_x0000_i1043" type="#_x0000_t75" style="width:187.5pt;height:187.5pt">
            <v:imagedata r:id="rId17" o:title=""/>
          </v:shape>
        </w:pict>
      </w:r>
    </w:p>
    <w:p w14:paraId="53BD6CC5" w14:textId="77777777" w:rsidR="00830F98" w:rsidRDefault="00830F98">
      <w:pPr>
        <w:spacing w:line="200" w:lineRule="exact"/>
      </w:pPr>
    </w:p>
    <w:p w14:paraId="2502B449" w14:textId="77777777" w:rsidR="00830F98" w:rsidRDefault="00830F98">
      <w:pPr>
        <w:spacing w:line="200" w:lineRule="exact"/>
      </w:pPr>
    </w:p>
    <w:p w14:paraId="73CB0B84" w14:textId="77777777" w:rsidR="00830F98" w:rsidRDefault="00830F98">
      <w:pPr>
        <w:spacing w:line="200" w:lineRule="exact"/>
      </w:pPr>
    </w:p>
    <w:p w14:paraId="4F85AD3B" w14:textId="77777777" w:rsidR="00830F98" w:rsidRDefault="00830F98">
      <w:pPr>
        <w:spacing w:before="14" w:line="220" w:lineRule="exact"/>
        <w:rPr>
          <w:sz w:val="22"/>
          <w:szCs w:val="22"/>
        </w:rPr>
      </w:pPr>
    </w:p>
    <w:p w14:paraId="56538806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Nort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he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rn 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z w:val="24"/>
          <w:szCs w:val="24"/>
        </w:rPr>
        <w:t>re</w:t>
      </w:r>
      <w:r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FF0000"/>
          <w:sz w:val="24"/>
          <w:szCs w:val="24"/>
        </w:rPr>
        <w:t>d</w:t>
      </w:r>
    </w:p>
    <w:p w14:paraId="5D9634FB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pub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667B631D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</w:p>
    <w:p w14:paraId="269638E3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6C111EC6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tries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?</w:t>
      </w:r>
    </w:p>
    <w:p w14:paraId="67D6889D" w14:textId="77777777" w:rsidR="00830F98" w:rsidRDefault="00830F98">
      <w:pPr>
        <w:spacing w:before="12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61"/>
      </w:tblGrid>
      <w:tr w:rsidR="00830F98" w14:paraId="66B2DC83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C43E473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439FDB74" w14:textId="77777777" w:rsidR="00830F98" w:rsidRDefault="005177D5">
            <w:pPr>
              <w:spacing w:before="69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830F98" w14:paraId="1AE19A07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6C27297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CB3055E" w14:textId="77777777" w:rsidR="00830F98" w:rsidRDefault="005177D5">
            <w:pPr>
              <w:spacing w:line="260" w:lineRule="exact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30F98" w14:paraId="74DFBF1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BDEBED4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B4BC561" w14:textId="77777777" w:rsidR="00830F98" w:rsidRDefault="005177D5">
            <w:pPr>
              <w:spacing w:line="260" w:lineRule="exact"/>
              <w:ind w:left="8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>4</w:t>
            </w:r>
          </w:p>
        </w:tc>
      </w:tr>
    </w:tbl>
    <w:p w14:paraId="46B3305F" w14:textId="77777777" w:rsidR="00830F98" w:rsidRDefault="00830F98">
      <w:pPr>
        <w:spacing w:before="6" w:line="180" w:lineRule="exact"/>
        <w:rPr>
          <w:sz w:val="18"/>
          <w:szCs w:val="18"/>
        </w:rPr>
      </w:pPr>
    </w:p>
    <w:p w14:paraId="635383F4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7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</w:t>
      </w:r>
      <w:r>
        <w:rPr>
          <w:rFonts w:ascii="Arial" w:eastAsia="Arial" w:hAnsi="Arial" w:cs="Arial"/>
          <w:position w:val="-1"/>
          <w:sz w:val="24"/>
          <w:szCs w:val="24"/>
        </w:rPr>
        <w:t>ia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en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position w:val="-1"/>
          <w:sz w:val="24"/>
          <w:szCs w:val="24"/>
        </w:rPr>
        <w:t>ke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u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tish</w:t>
      </w:r>
      <w:proofErr w:type="spellEnd"/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I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0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15FA0082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32F23F0A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</w:p>
    <w:p w14:paraId="126924DF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66B8485D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pub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46BD1152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D) </w:t>
      </w:r>
      <w:r>
        <w:rPr>
          <w:rFonts w:ascii="Arial" w:eastAsia="Arial" w:hAnsi="Arial" w:cs="Arial"/>
          <w:color w:val="FF0000"/>
          <w:spacing w:val="4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Unit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K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m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th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ub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f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</w:p>
    <w:p w14:paraId="5E4E4217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7B4A5B3F" w14:textId="77777777" w:rsidR="00830F98" w:rsidRDefault="005177D5">
      <w:pPr>
        <w:spacing w:before="29"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8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Loo</w:t>
      </w:r>
      <w:r>
        <w:rPr>
          <w:rFonts w:ascii="Arial" w:eastAsia="Arial" w:hAnsi="Arial" w:cs="Arial"/>
          <w:position w:val="-1"/>
          <w:sz w:val="24"/>
          <w:szCs w:val="24"/>
        </w:rPr>
        <w:t>k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Nort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he</w:t>
      </w:r>
      <w:r>
        <w:rPr>
          <w:rFonts w:ascii="Arial" w:eastAsia="Arial" w:hAnsi="Arial" w:cs="Arial"/>
          <w:position w:val="-1"/>
          <w:sz w:val="24"/>
          <w:szCs w:val="24"/>
        </w:rPr>
        <w:t>rn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rela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Irel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ll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it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K</w:t>
      </w:r>
      <w:r>
        <w:rPr>
          <w:rFonts w:ascii="Arial" w:eastAsia="Arial" w:hAnsi="Arial" w:cs="Arial"/>
          <w:position w:val="-1"/>
          <w:sz w:val="24"/>
          <w:szCs w:val="24"/>
        </w:rPr>
        <w:t>in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>m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6E9B797E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5D90CF7B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17749381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6E4B6BF7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5E79D418" w14:textId="77777777" w:rsidR="00830F98" w:rsidRDefault="00830F98">
      <w:pPr>
        <w:spacing w:line="200" w:lineRule="exact"/>
      </w:pPr>
    </w:p>
    <w:p w14:paraId="02CA962E" w14:textId="77777777" w:rsidR="00830F98" w:rsidRDefault="00830F98">
      <w:pPr>
        <w:spacing w:line="200" w:lineRule="exact"/>
      </w:pPr>
    </w:p>
    <w:p w14:paraId="30F0270C" w14:textId="77777777" w:rsidR="00830F98" w:rsidRDefault="00830F98">
      <w:pPr>
        <w:spacing w:line="200" w:lineRule="exact"/>
      </w:pPr>
    </w:p>
    <w:p w14:paraId="0816C40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6C6A90F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F482075" w14:textId="77777777" w:rsidR="00830F98" w:rsidRDefault="00830F98">
      <w:pPr>
        <w:spacing w:line="200" w:lineRule="exact"/>
      </w:pPr>
    </w:p>
    <w:p w14:paraId="1D120258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?</w:t>
      </w:r>
    </w:p>
    <w:p w14:paraId="56F0BBA4" w14:textId="77777777" w:rsidR="00830F98" w:rsidRDefault="00830F98">
      <w:pPr>
        <w:spacing w:before="5" w:line="280" w:lineRule="exact"/>
        <w:rPr>
          <w:sz w:val="28"/>
          <w:szCs w:val="28"/>
        </w:rPr>
      </w:pPr>
    </w:p>
    <w:p w14:paraId="6C5B5BF7" w14:textId="77777777" w:rsidR="00830F98" w:rsidRDefault="009473BE">
      <w:pPr>
        <w:ind w:left="540"/>
      </w:pPr>
      <w:r>
        <w:pict w14:anchorId="6067C0A7">
          <v:shape id="_x0000_i1044" type="#_x0000_t75" style="width:361.5pt;height:261.5pt">
            <v:imagedata r:id="rId18" o:title=""/>
          </v:shape>
        </w:pict>
      </w:r>
    </w:p>
    <w:p w14:paraId="07E40753" w14:textId="77777777" w:rsidR="00830F98" w:rsidRDefault="00830F98">
      <w:pPr>
        <w:spacing w:line="200" w:lineRule="exact"/>
      </w:pPr>
    </w:p>
    <w:p w14:paraId="51F9A08A" w14:textId="77777777" w:rsidR="00830F98" w:rsidRDefault="00830F98">
      <w:pPr>
        <w:spacing w:line="200" w:lineRule="exact"/>
      </w:pPr>
    </w:p>
    <w:p w14:paraId="7090C079" w14:textId="77777777" w:rsidR="00830F98" w:rsidRDefault="00830F98">
      <w:pPr>
        <w:spacing w:line="200" w:lineRule="exact"/>
      </w:pPr>
    </w:p>
    <w:p w14:paraId="7C34C2D6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0F2386B4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Cult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ral,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Se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ices</w:t>
      </w:r>
    </w:p>
    <w:p w14:paraId="60F35DB6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735F0367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du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v</w:t>
      </w:r>
      <w:r>
        <w:rPr>
          <w:rFonts w:ascii="Arial" w:eastAsia="Arial" w:hAnsi="Arial" w:cs="Arial"/>
          <w:position w:val="-1"/>
          <w:sz w:val="24"/>
          <w:szCs w:val="24"/>
        </w:rPr>
        <w:t>ices</w:t>
      </w:r>
    </w:p>
    <w:p w14:paraId="1F128307" w14:textId="77777777" w:rsidR="00830F98" w:rsidRDefault="00830F98">
      <w:pPr>
        <w:spacing w:before="12" w:line="240" w:lineRule="exact"/>
        <w:rPr>
          <w:sz w:val="24"/>
          <w:szCs w:val="24"/>
        </w:rPr>
      </w:pPr>
    </w:p>
    <w:p w14:paraId="243959B8" w14:textId="77777777" w:rsidR="00830F98" w:rsidRDefault="005177D5">
      <w:pPr>
        <w:spacing w:before="29"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C) </w:t>
      </w:r>
      <w:r>
        <w:rPr>
          <w:rFonts w:ascii="Arial" w:eastAsia="Arial" w:hAnsi="Arial" w:cs="Arial"/>
          <w:color w:val="FF0000"/>
          <w:spacing w:val="4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du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lt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om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ity</w:t>
      </w:r>
      <w:r>
        <w:rPr>
          <w:rFonts w:ascii="Arial" w:eastAsia="Arial" w:hAnsi="Arial" w:cs="Arial"/>
          <w:color w:val="FF0000"/>
          <w:spacing w:val="-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</w:t>
      </w:r>
    </w:p>
    <w:p w14:paraId="4733A7D5" w14:textId="77777777" w:rsidR="00830F98" w:rsidRDefault="00830F98">
      <w:pPr>
        <w:spacing w:line="200" w:lineRule="exact"/>
      </w:pPr>
    </w:p>
    <w:p w14:paraId="23BA74DE" w14:textId="77777777" w:rsidR="00830F98" w:rsidRDefault="00830F98">
      <w:pPr>
        <w:spacing w:line="200" w:lineRule="exact"/>
      </w:pPr>
    </w:p>
    <w:p w14:paraId="43221DFF" w14:textId="77777777" w:rsidR="00830F98" w:rsidRDefault="00830F98">
      <w:pPr>
        <w:spacing w:line="200" w:lineRule="exact"/>
      </w:pPr>
    </w:p>
    <w:p w14:paraId="0EE5A611" w14:textId="77777777" w:rsidR="00830F98" w:rsidRDefault="00830F98">
      <w:pPr>
        <w:spacing w:before="11" w:line="200" w:lineRule="exact"/>
      </w:pPr>
    </w:p>
    <w:p w14:paraId="1B209945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's inc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4CA49D4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2332D0C" w14:textId="77777777" w:rsidR="00830F98" w:rsidRDefault="005177D5">
      <w:pPr>
        <w:spacing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5</w:t>
      </w:r>
      <w:r>
        <w:rPr>
          <w:rFonts w:ascii="Arial" w:eastAsia="Arial" w:hAnsi="Arial" w:cs="Arial"/>
          <w:position w:val="-1"/>
          <w:sz w:val="24"/>
          <w:szCs w:val="24"/>
        </w:rPr>
        <w:t>%</w:t>
      </w:r>
    </w:p>
    <w:p w14:paraId="6054074A" w14:textId="77777777" w:rsidR="00830F98" w:rsidRDefault="00830F98">
      <w:pPr>
        <w:spacing w:before="12" w:line="240" w:lineRule="exact"/>
        <w:rPr>
          <w:sz w:val="24"/>
          <w:szCs w:val="24"/>
        </w:rPr>
      </w:pPr>
    </w:p>
    <w:p w14:paraId="12A88B3C" w14:textId="77777777" w:rsidR="00830F98" w:rsidRDefault="005177D5">
      <w:pPr>
        <w:spacing w:before="29" w:line="260" w:lineRule="exact"/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FF0000"/>
          <w:spacing w:val="5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t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n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C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ren</w:t>
      </w:r>
      <w:r>
        <w:rPr>
          <w:rFonts w:ascii="Arial" w:eastAsia="Arial" w:hAnsi="Arial" w:cs="Arial"/>
          <w:color w:val="FF0000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d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pacing w:val="-2"/>
          <w:position w:val="-1"/>
          <w:sz w:val="24"/>
          <w:szCs w:val="24"/>
        </w:rPr>
        <w:t>F</w:t>
      </w:r>
      <w:r>
        <w:rPr>
          <w:rFonts w:ascii="Arial" w:eastAsia="Arial" w:hAnsi="Arial" w:cs="Arial"/>
          <w:color w:val="FF0000"/>
          <w:spacing w:val="1"/>
          <w:position w:val="-1"/>
          <w:sz w:val="24"/>
          <w:szCs w:val="24"/>
        </w:rPr>
        <w:t>am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</w:t>
      </w:r>
      <w:r>
        <w:rPr>
          <w:rFonts w:ascii="Arial" w:eastAsia="Arial" w:hAnsi="Arial" w:cs="Arial"/>
          <w:color w:val="FF0000"/>
          <w:spacing w:val="-1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FF0000"/>
          <w:position w:val="-1"/>
          <w:sz w:val="24"/>
          <w:szCs w:val="24"/>
        </w:rPr>
        <w:t>ies</w:t>
      </w:r>
    </w:p>
    <w:p w14:paraId="66F23F1B" w14:textId="77777777" w:rsidR="00830F98" w:rsidRDefault="00830F98">
      <w:pPr>
        <w:spacing w:before="13" w:line="240" w:lineRule="exact"/>
        <w:rPr>
          <w:sz w:val="24"/>
          <w:szCs w:val="24"/>
        </w:rPr>
      </w:pPr>
    </w:p>
    <w:p w14:paraId="766BE57E" w14:textId="77777777" w:rsidR="00830F98" w:rsidRDefault="005177D5">
      <w:pPr>
        <w:spacing w:before="29"/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less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"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r"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14:paraId="24500830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2D56E531" w14:textId="77777777" w:rsidR="00830F98" w:rsidRDefault="00830F98">
      <w:pPr>
        <w:spacing w:line="200" w:lineRule="exact"/>
      </w:pPr>
    </w:p>
    <w:p w14:paraId="79A354C6" w14:textId="77777777" w:rsidR="00830F98" w:rsidRDefault="00830F98">
      <w:pPr>
        <w:spacing w:line="200" w:lineRule="exact"/>
      </w:pPr>
    </w:p>
    <w:p w14:paraId="09F8372E" w14:textId="77777777" w:rsidR="00830F98" w:rsidRDefault="00830F98">
      <w:pPr>
        <w:spacing w:line="200" w:lineRule="exact"/>
      </w:pPr>
    </w:p>
    <w:p w14:paraId="12698DF2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6773329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55F29937" w14:textId="77777777" w:rsidR="00830F98" w:rsidRDefault="00830F98">
      <w:pPr>
        <w:spacing w:line="200" w:lineRule="exact"/>
      </w:pPr>
    </w:p>
    <w:p w14:paraId="56ECAD6B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</w:p>
    <w:p w14:paraId="50C5C4E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E2096E2" w14:textId="77777777" w:rsidR="00830F98" w:rsidRDefault="005177D5">
      <w:pPr>
        <w:ind w:left="541" w:right="77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8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rt,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opu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</w:p>
    <w:p w14:paraId="53492D53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395C9F19" w14:textId="77777777" w:rsidR="00830F98" w:rsidRDefault="009473BE">
      <w:pPr>
        <w:ind w:left="1702"/>
      </w:pPr>
      <w:r>
        <w:pict w14:anchorId="0756A395">
          <v:shape id="_x0000_i1045" type="#_x0000_t75" style="width:361.5pt;height:216.5pt">
            <v:imagedata r:id="rId19" o:title=""/>
          </v:shape>
        </w:pict>
      </w:r>
    </w:p>
    <w:p w14:paraId="315042AC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6F1A89FD" w14:textId="56AC8561" w:rsidR="00830F98" w:rsidRDefault="005177D5">
      <w:pPr>
        <w:ind w:left="538" w:right="89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Black </w:t>
      </w:r>
      <w:proofErr w:type="gramStart"/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Bro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w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proofErr w:type="gramEnd"/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Red</w:t>
      </w:r>
    </w:p>
    <w:p w14:paraId="682C9004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09DD2E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11AFCB0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200C4B05" w14:textId="77777777" w:rsidR="00830F98" w:rsidRDefault="005177D5">
      <w:pPr>
        <w:ind w:left="538" w:right="890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Black </w:t>
      </w:r>
      <w:proofErr w:type="gram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C) </w:t>
      </w:r>
      <w:r w:rsidRPr="00A6440C">
        <w:rPr>
          <w:rFonts w:ascii="Arial" w:eastAsia="Arial" w:hAnsi="Arial" w:cs="Arial"/>
          <w:color w:val="FF0000"/>
          <w:spacing w:val="42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Red</w:t>
      </w:r>
    </w:p>
    <w:p w14:paraId="12A6CE3E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2442E8AE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3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 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rt,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ho</w:t>
      </w:r>
      <w:r>
        <w:rPr>
          <w:rFonts w:ascii="Arial" w:eastAsia="Arial" w:hAnsi="Arial" w:cs="Arial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adu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ite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oe</w:t>
      </w:r>
      <w:r>
        <w:rPr>
          <w:rFonts w:ascii="Arial" w:eastAsia="Arial" w:hAnsi="Arial" w:cs="Arial"/>
          <w:position w:val="-1"/>
          <w:sz w:val="24"/>
          <w:szCs w:val="24"/>
        </w:rPr>
        <w:t>s?</w:t>
      </w:r>
    </w:p>
    <w:p w14:paraId="35E531FB" w14:textId="77777777" w:rsidR="00830F98" w:rsidRDefault="00830F98">
      <w:pPr>
        <w:spacing w:before="17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261"/>
      </w:tblGrid>
      <w:tr w:rsidR="00830F98" w14:paraId="4397948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4BB2AB3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0B61D791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A6440C" w:rsidRPr="00A6440C" w14:paraId="5FBE002E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92A5B2F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B)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8F8E6E0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2</w:t>
            </w:r>
          </w:p>
        </w:tc>
      </w:tr>
      <w:tr w:rsidR="00830F98" w14:paraId="4EA43488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719D8A1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C)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5984BE3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</w:tbl>
    <w:p w14:paraId="0C8022E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2AC85F39" w14:textId="77777777" w:rsidR="00830F98" w:rsidRDefault="005177D5">
      <w:pPr>
        <w:spacing w:before="29"/>
        <w:ind w:left="541" w:right="818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</w:t>
      </w:r>
      <w:proofErr w:type="spellEnd"/>
    </w:p>
    <w:p w14:paraId="63F9DCFB" w14:textId="77777777" w:rsidR="00830F98" w:rsidRDefault="00830F98">
      <w:pPr>
        <w:spacing w:before="9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682"/>
      </w:tblGrid>
      <w:tr w:rsidR="00830F98" w14:paraId="1E4FF4BF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39F69C5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15A96337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30</w:t>
            </w:r>
          </w:p>
        </w:tc>
      </w:tr>
      <w:tr w:rsidR="00830F98" w14:paraId="0CAA8F38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7C6D0CF7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7E9747CD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17</w:t>
            </w:r>
          </w:p>
        </w:tc>
      </w:tr>
      <w:tr w:rsidR="00830F98" w14:paraId="5A269F18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64501AF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205E3BBE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15</w:t>
            </w:r>
          </w:p>
        </w:tc>
      </w:tr>
      <w:tr w:rsidR="00830F98" w14:paraId="0B394ED6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16B248F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50A5FF20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13</w:t>
            </w:r>
          </w:p>
        </w:tc>
      </w:tr>
    </w:tbl>
    <w:p w14:paraId="309223E9" w14:textId="77777777" w:rsidR="00830F98" w:rsidRDefault="00830F98">
      <w:pPr>
        <w:sectPr w:rsidR="00830F98">
          <w:pgSz w:w="11920" w:h="16840"/>
          <w:pgMar w:top="1020" w:right="680" w:bottom="280" w:left="640" w:header="624" w:footer="670" w:gutter="0"/>
          <w:cols w:space="720"/>
        </w:sectPr>
      </w:pPr>
    </w:p>
    <w:p w14:paraId="71787603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5543F29" w14:textId="77777777" w:rsidR="00830F98" w:rsidRDefault="00830F98">
      <w:pPr>
        <w:spacing w:line="200" w:lineRule="exact"/>
      </w:pPr>
    </w:p>
    <w:p w14:paraId="7C07DB49" w14:textId="77777777" w:rsidR="00830F98" w:rsidRDefault="00830F98">
      <w:pPr>
        <w:spacing w:line="200" w:lineRule="exact"/>
      </w:pPr>
    </w:p>
    <w:p w14:paraId="54748617" w14:textId="77777777" w:rsidR="00830F98" w:rsidRDefault="00830F98">
      <w:pPr>
        <w:spacing w:line="200" w:lineRule="exact"/>
      </w:pPr>
    </w:p>
    <w:p w14:paraId="154902E4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D0092D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0A0DE374" w14:textId="77777777" w:rsidR="00830F98" w:rsidRDefault="00830F98">
      <w:pPr>
        <w:spacing w:line="200" w:lineRule="exact"/>
      </w:pPr>
    </w:p>
    <w:p w14:paraId="51DB861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6DB4465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37FA9E71" w14:textId="77777777" w:rsidR="00830F98" w:rsidRDefault="009473BE">
      <w:pPr>
        <w:ind w:left="541"/>
      </w:pPr>
      <w:r>
        <w:pict w14:anchorId="21CE4799">
          <v:shape id="_x0000_i1046" type="#_x0000_t75" style="width:292pt;height:261pt">
            <v:imagedata r:id="rId20" o:title=""/>
          </v:shape>
        </w:pict>
      </w:r>
    </w:p>
    <w:p w14:paraId="249D2932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C423C54" w14:textId="77777777" w:rsidR="00830F98" w:rsidRDefault="005177D5">
      <w:pPr>
        <w:ind w:left="896" w:right="360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54114233" w14:textId="77777777" w:rsidR="00830F98" w:rsidRPr="00A6440C" w:rsidRDefault="005177D5">
      <w:pPr>
        <w:ind w:left="896" w:right="416" w:hanging="358"/>
        <w:rPr>
          <w:rFonts w:ascii="Arial" w:eastAsia="Arial" w:hAnsi="Arial" w:cs="Arial"/>
          <w:color w:val="FF0000"/>
          <w:sz w:val="24"/>
          <w:szCs w:val="24"/>
        </w:rPr>
      </w:pP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P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re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s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s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ma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l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de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c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r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ea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s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in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u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m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b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o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f</w:t>
      </w:r>
      <w:r w:rsidRPr="00A6440C">
        <w:rPr>
          <w:rFonts w:ascii="Arial" w:eastAsia="Arial" w:hAnsi="Arial" w:cs="Arial"/>
          <w:color w:val="FF0000"/>
          <w:spacing w:val="3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rn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rs 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i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n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ou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 co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le</w:t>
      </w:r>
      <w:r w:rsidRPr="00A6440C">
        <w:rPr>
          <w:rFonts w:ascii="Arial" w:eastAsia="Arial" w:hAnsi="Arial" w:cs="Arial"/>
          <w:color w:val="FF0000"/>
          <w:spacing w:val="-1"/>
          <w:sz w:val="24"/>
          <w:szCs w:val="24"/>
        </w:rPr>
        <w:t>g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o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v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 t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h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l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st </w:t>
      </w:r>
      <w:r w:rsidRPr="00A6440C">
        <w:rPr>
          <w:rFonts w:ascii="Arial" w:eastAsia="Arial" w:hAnsi="Arial" w:cs="Arial"/>
          <w:color w:val="FF0000"/>
          <w:spacing w:val="3"/>
          <w:sz w:val="24"/>
          <w:szCs w:val="24"/>
        </w:rPr>
        <w:t>f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i</w:t>
      </w:r>
      <w:r w:rsidRPr="00A6440C">
        <w:rPr>
          <w:rFonts w:ascii="Arial" w:eastAsia="Arial" w:hAnsi="Arial" w:cs="Arial"/>
          <w:color w:val="FF0000"/>
          <w:spacing w:val="-3"/>
          <w:sz w:val="24"/>
          <w:szCs w:val="24"/>
        </w:rPr>
        <w:t>v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e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-2"/>
          <w:sz w:val="24"/>
          <w:szCs w:val="24"/>
        </w:rPr>
        <w:t>y</w:t>
      </w: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ea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rs</w:t>
      </w:r>
    </w:p>
    <w:p w14:paraId="352576A5" w14:textId="77777777" w:rsidR="00830F98" w:rsidRDefault="005177D5">
      <w:pPr>
        <w:ind w:left="500" w:right="66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794562C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75EBF131" w14:textId="77777777" w:rsidR="00830F98" w:rsidRDefault="005177D5">
      <w:pPr>
        <w:spacing w:line="260" w:lineRule="exact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position w:val="-1"/>
          <w:sz w:val="24"/>
          <w:szCs w:val="24"/>
        </w:rPr>
        <w:t>6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,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ha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de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ea</w:t>
      </w:r>
      <w:r>
        <w:rPr>
          <w:rFonts w:ascii="Arial" w:eastAsia="Arial" w:hAnsi="Arial" w:cs="Arial"/>
          <w:position w:val="-1"/>
          <w:sz w:val="24"/>
          <w:szCs w:val="24"/>
        </w:rPr>
        <w:t>rs 1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2</w:t>
      </w:r>
      <w:r>
        <w:rPr>
          <w:rFonts w:ascii="Arial" w:eastAsia="Arial" w:hAnsi="Arial" w:cs="Arial"/>
          <w:position w:val="-1"/>
          <w:sz w:val="24"/>
          <w:szCs w:val="24"/>
        </w:rPr>
        <w:t>?</w:t>
      </w:r>
    </w:p>
    <w:p w14:paraId="7790D0EB" w14:textId="77777777" w:rsidR="00830F98" w:rsidRDefault="00830F98">
      <w:pPr>
        <w:spacing w:before="14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397"/>
      </w:tblGrid>
      <w:tr w:rsidR="00830F98" w14:paraId="2522D00B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09ABCBC6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EB51CE9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</w:t>
            </w:r>
          </w:p>
        </w:tc>
      </w:tr>
      <w:tr w:rsidR="00830F98" w14:paraId="4DDD2639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393EEB8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B)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D39CF94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15</w:t>
            </w:r>
          </w:p>
        </w:tc>
      </w:tr>
      <w:tr w:rsidR="00830F98" w14:paraId="41F4417A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3810412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C)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2A07D50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20</w:t>
            </w:r>
          </w:p>
        </w:tc>
      </w:tr>
    </w:tbl>
    <w:p w14:paraId="5280AFE0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2DE7F3F3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14:paraId="3686875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2041609" w14:textId="77777777" w:rsidR="00830F98" w:rsidRPr="00A6440C" w:rsidRDefault="005177D5">
      <w:pPr>
        <w:ind w:left="538"/>
        <w:rPr>
          <w:rFonts w:ascii="Arial" w:eastAsia="Arial" w:hAnsi="Arial" w:cs="Arial"/>
          <w:color w:val="FF0000"/>
          <w:sz w:val="24"/>
          <w:szCs w:val="24"/>
        </w:rPr>
      </w:pPr>
      <w:r w:rsidRPr="00A6440C">
        <w:rPr>
          <w:rFonts w:ascii="Arial" w:eastAsia="Arial" w:hAnsi="Arial" w:cs="Arial"/>
          <w:color w:val="FF0000"/>
          <w:spacing w:val="1"/>
          <w:sz w:val="24"/>
          <w:szCs w:val="24"/>
        </w:rPr>
        <w:t>A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 xml:space="preserve">) </w:t>
      </w:r>
      <w:r w:rsidRPr="00A6440C">
        <w:rPr>
          <w:rFonts w:ascii="Arial" w:eastAsia="Arial" w:hAnsi="Arial" w:cs="Arial"/>
          <w:color w:val="FF0000"/>
          <w:spacing w:val="54"/>
          <w:sz w:val="24"/>
          <w:szCs w:val="24"/>
        </w:rPr>
        <w:t xml:space="preserve"> </w:t>
      </w:r>
      <w:r w:rsidRPr="00A6440C">
        <w:rPr>
          <w:rFonts w:ascii="Arial" w:eastAsia="Arial" w:hAnsi="Arial" w:cs="Arial"/>
          <w:color w:val="FF0000"/>
          <w:spacing w:val="2"/>
          <w:sz w:val="24"/>
          <w:szCs w:val="24"/>
        </w:rPr>
        <w:t>T</w:t>
      </w:r>
      <w:r w:rsidRPr="00A6440C">
        <w:rPr>
          <w:rFonts w:ascii="Arial" w:eastAsia="Arial" w:hAnsi="Arial" w:cs="Arial"/>
          <w:color w:val="FF0000"/>
          <w:sz w:val="24"/>
          <w:szCs w:val="24"/>
        </w:rPr>
        <w:t>rue</w:t>
      </w:r>
    </w:p>
    <w:p w14:paraId="51CE3EE5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704FB90C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3D7AE3B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2E7FB688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748A5652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ar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</w:p>
    <w:p w14:paraId="7A1E7C99" w14:textId="77777777" w:rsidR="00830F98" w:rsidRDefault="005177D5">
      <w:pPr>
        <w:ind w:left="8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7E9F00AD" w14:textId="77777777" w:rsidR="00830F98" w:rsidRDefault="005177D5">
      <w:pPr>
        <w:ind w:left="896" w:right="61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 incre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 co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34E9D9DF" w14:textId="77777777" w:rsidR="00830F98" w:rsidRDefault="005177D5">
      <w:pPr>
        <w:ind w:left="538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 xml:space="preserve">C) 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9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</w:p>
    <w:p w14:paraId="0A57FE9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6CCE40F0" w14:textId="77777777" w:rsidR="00830F98" w:rsidRDefault="00830F98">
      <w:pPr>
        <w:spacing w:line="200" w:lineRule="exact"/>
      </w:pPr>
    </w:p>
    <w:p w14:paraId="3F9E3AD6" w14:textId="77777777" w:rsidR="00830F98" w:rsidRDefault="00830F98">
      <w:pPr>
        <w:spacing w:line="200" w:lineRule="exact"/>
      </w:pPr>
    </w:p>
    <w:p w14:paraId="34440320" w14:textId="77777777" w:rsidR="00830F98" w:rsidRDefault="00830F98">
      <w:pPr>
        <w:spacing w:line="200" w:lineRule="exact"/>
      </w:pPr>
    </w:p>
    <w:p w14:paraId="3038C53B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CF343C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B7BC683" w14:textId="77777777" w:rsidR="00830F98" w:rsidRDefault="00830F98">
      <w:pPr>
        <w:spacing w:line="200" w:lineRule="exact"/>
      </w:pPr>
    </w:p>
    <w:p w14:paraId="067B89A7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4C5C7B19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12EB471A" w14:textId="77777777" w:rsidR="00830F98" w:rsidRDefault="009473BE">
      <w:pPr>
        <w:ind w:left="538"/>
      </w:pPr>
      <w:r>
        <w:pict w14:anchorId="019D8277">
          <v:shape id="_x0000_i1047" type="#_x0000_t75" style="width:292pt;height:261pt">
            <v:imagedata r:id="rId21" o:title=""/>
          </v:shape>
        </w:pict>
      </w:r>
    </w:p>
    <w:p w14:paraId="67135BD4" w14:textId="77777777" w:rsidR="00830F98" w:rsidRDefault="00830F98">
      <w:pPr>
        <w:spacing w:before="10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682"/>
      </w:tblGrid>
      <w:tr w:rsidR="00830F98" w14:paraId="06F0B964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CB6B45F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383290FB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600</w:t>
            </w:r>
          </w:p>
        </w:tc>
      </w:tr>
      <w:tr w:rsidR="00830F98" w14:paraId="0E0EC9D1" w14:textId="77777777" w:rsidTr="00A6440C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04DA63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413AF67C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500</w:t>
            </w:r>
          </w:p>
        </w:tc>
      </w:tr>
      <w:tr w:rsidR="00830F98" w14:paraId="2868BBB9" w14:textId="77777777" w:rsidTr="00A6440C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68611770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14:paraId="6FCD0C96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550</w:t>
            </w:r>
          </w:p>
        </w:tc>
      </w:tr>
    </w:tbl>
    <w:p w14:paraId="54F66AF8" w14:textId="77777777" w:rsidR="00830F98" w:rsidRDefault="00830F98">
      <w:pPr>
        <w:spacing w:before="4" w:line="180" w:lineRule="exact"/>
        <w:rPr>
          <w:sz w:val="18"/>
          <w:szCs w:val="18"/>
        </w:rPr>
      </w:pPr>
    </w:p>
    <w:p w14:paraId="0C727FD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(see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1FA01DF9" w14:textId="77777777" w:rsidR="00830F98" w:rsidRDefault="00830F98">
      <w:pPr>
        <w:spacing w:before="11" w:line="200" w:lineRule="exact"/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31"/>
      </w:tblGrid>
      <w:tr w:rsidR="00830F98" w14:paraId="6232AAEE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5CAAA762" w14:textId="77777777" w:rsidR="00830F98" w:rsidRDefault="005177D5">
            <w:pPr>
              <w:spacing w:before="69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A)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9E430D9" w14:textId="77777777" w:rsidR="00830F98" w:rsidRDefault="005177D5">
            <w:pPr>
              <w:spacing w:before="69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550</w:t>
            </w:r>
          </w:p>
        </w:tc>
      </w:tr>
      <w:tr w:rsidR="00830F98" w14:paraId="3534343E" w14:textId="77777777">
        <w:trPr>
          <w:trHeight w:hRule="exact" w:val="27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4CD44BD8" w14:textId="77777777" w:rsidR="00830F98" w:rsidRDefault="005177D5">
            <w:pPr>
              <w:spacing w:line="260" w:lineRule="exact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B)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76E8014" w14:textId="77777777" w:rsidR="00830F98" w:rsidRDefault="005177D5">
            <w:pPr>
              <w:spacing w:line="260" w:lineRule="exact"/>
              <w:ind w:left="8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499</w:t>
            </w:r>
          </w:p>
        </w:tc>
      </w:tr>
      <w:tr w:rsidR="00830F98" w14:paraId="2466ED5E" w14:textId="77777777">
        <w:trPr>
          <w:trHeight w:hRule="exact" w:val="358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 w14:paraId="2EC4F21C" w14:textId="77777777" w:rsidR="00830F98" w:rsidRPr="00A6440C" w:rsidRDefault="005177D5">
            <w:pPr>
              <w:spacing w:line="260" w:lineRule="exact"/>
              <w:ind w:left="4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z w:val="24"/>
                <w:szCs w:val="24"/>
              </w:rPr>
              <w:t>C)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5488EFDE" w14:textId="77777777" w:rsidR="00830F98" w:rsidRPr="00A6440C" w:rsidRDefault="005177D5">
            <w:pPr>
              <w:spacing w:line="260" w:lineRule="exact"/>
              <w:ind w:left="88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A6440C">
              <w:rPr>
                <w:rFonts w:ascii="Arial" w:eastAsia="Arial" w:hAnsi="Arial" w:cs="Arial"/>
                <w:color w:val="FF0000"/>
                <w:spacing w:val="1"/>
                <w:sz w:val="24"/>
                <w:szCs w:val="24"/>
              </w:rPr>
              <w:t>510</w:t>
            </w:r>
          </w:p>
        </w:tc>
      </w:tr>
    </w:tbl>
    <w:p w14:paraId="1BAD0133" w14:textId="77777777" w:rsidR="00830F98" w:rsidRDefault="00830F98">
      <w:pPr>
        <w:sectPr w:rsidR="00830F98">
          <w:pgSz w:w="11920" w:h="16840"/>
          <w:pgMar w:top="1020" w:right="680" w:bottom="280" w:left="640" w:header="624" w:footer="670" w:gutter="0"/>
          <w:cols w:space="720"/>
        </w:sectPr>
      </w:pPr>
    </w:p>
    <w:p w14:paraId="5713B108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297B5FE4" w14:textId="77777777" w:rsidR="00830F98" w:rsidRDefault="00830F98">
      <w:pPr>
        <w:spacing w:line="200" w:lineRule="exact"/>
      </w:pPr>
    </w:p>
    <w:p w14:paraId="7D1A7B73" w14:textId="77777777" w:rsidR="00830F98" w:rsidRDefault="00830F98">
      <w:pPr>
        <w:spacing w:line="200" w:lineRule="exact"/>
      </w:pPr>
    </w:p>
    <w:p w14:paraId="7BFEF1DF" w14:textId="77777777" w:rsidR="00830F98" w:rsidRDefault="00830F98">
      <w:pPr>
        <w:spacing w:line="200" w:lineRule="exact"/>
      </w:pPr>
    </w:p>
    <w:p w14:paraId="7E91E507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E0C48D6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785306FD" w14:textId="77777777" w:rsidR="00830F98" w:rsidRDefault="00830F98">
      <w:pPr>
        <w:spacing w:line="200" w:lineRule="exact"/>
      </w:pPr>
    </w:p>
    <w:p w14:paraId="24402288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</w:p>
    <w:p w14:paraId="4B79706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CD9233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proofErr w:type="gramEnd"/>
    </w:p>
    <w:p w14:paraId="0127BC23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C693A11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r.</w:t>
      </w:r>
    </w:p>
    <w:p w14:paraId="1BE59697" w14:textId="77777777" w:rsidR="00830F98" w:rsidRDefault="00830F98">
      <w:pPr>
        <w:spacing w:line="200" w:lineRule="exact"/>
      </w:pPr>
    </w:p>
    <w:p w14:paraId="51CED9F9" w14:textId="77777777" w:rsidR="00830F98" w:rsidRDefault="009473BE">
      <w:pPr>
        <w:ind w:left="502"/>
      </w:pPr>
      <w:r>
        <w:pict w14:anchorId="12A2C675">
          <v:shape id="_x0000_i1048" type="#_x0000_t75" style="width:210pt;height:174pt">
            <v:imagedata r:id="rId7" o:title=""/>
          </v:shape>
        </w:pict>
      </w:r>
    </w:p>
    <w:p w14:paraId="078D0B5D" w14:textId="77777777" w:rsidR="00830F98" w:rsidRDefault="00830F98">
      <w:pPr>
        <w:spacing w:line="200" w:lineRule="exact"/>
      </w:pPr>
    </w:p>
    <w:p w14:paraId="48F9A376" w14:textId="77777777" w:rsidR="00830F98" w:rsidRDefault="00830F98">
      <w:pPr>
        <w:spacing w:line="200" w:lineRule="exact"/>
      </w:pPr>
    </w:p>
    <w:p w14:paraId="2C00B3F2" w14:textId="77777777" w:rsidR="00830F98" w:rsidRDefault="00830F98">
      <w:pPr>
        <w:spacing w:line="200" w:lineRule="exact"/>
      </w:pPr>
    </w:p>
    <w:p w14:paraId="320408BB" w14:textId="77777777" w:rsidR="00830F98" w:rsidRDefault="00830F98">
      <w:pPr>
        <w:spacing w:line="200" w:lineRule="exact"/>
      </w:pPr>
    </w:p>
    <w:p w14:paraId="5FCFC227" w14:textId="77777777" w:rsidR="00830F98" w:rsidRDefault="00830F98">
      <w:pPr>
        <w:spacing w:before="8" w:line="240" w:lineRule="exact"/>
        <w:rPr>
          <w:sz w:val="24"/>
          <w:szCs w:val="24"/>
        </w:rPr>
      </w:pPr>
    </w:p>
    <w:p w14:paraId="4058324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re?</w:t>
      </w:r>
    </w:p>
    <w:p w14:paraId="128E8F8A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02255344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6CF7F8AB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00BB55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st</w:t>
      </w:r>
    </w:p>
    <w:p w14:paraId="5C383600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37C79B6" w14:textId="77777777" w:rsidR="00830F98" w:rsidRDefault="00830F98">
      <w:pPr>
        <w:spacing w:line="200" w:lineRule="exact"/>
      </w:pPr>
    </w:p>
    <w:p w14:paraId="09562F2F" w14:textId="77777777" w:rsidR="00830F98" w:rsidRDefault="00830F98">
      <w:pPr>
        <w:spacing w:line="200" w:lineRule="exact"/>
      </w:pPr>
    </w:p>
    <w:p w14:paraId="4A5CDF7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tem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re?</w:t>
      </w:r>
    </w:p>
    <w:p w14:paraId="67F687D6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77C61D3E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065CC113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2F67989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th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ry</w:t>
      </w:r>
    </w:p>
    <w:p w14:paraId="3455DCE1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5D077F86" w14:textId="77777777" w:rsidR="00830F98" w:rsidRDefault="00830F98">
      <w:pPr>
        <w:spacing w:line="200" w:lineRule="exact"/>
      </w:pPr>
    </w:p>
    <w:p w14:paraId="03B42514" w14:textId="77777777" w:rsidR="00830F98" w:rsidRDefault="00830F98">
      <w:pPr>
        <w:spacing w:line="200" w:lineRule="exact"/>
      </w:pPr>
    </w:p>
    <w:p w14:paraId="30FF2B3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J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482A74C3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1FCE401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467EB296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05960FB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r.</w:t>
      </w:r>
    </w:p>
    <w:p w14:paraId="68E5B68C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4F98F53F" w14:textId="77777777" w:rsidR="00830F98" w:rsidRDefault="00830F98">
      <w:pPr>
        <w:spacing w:line="200" w:lineRule="exact"/>
      </w:pPr>
    </w:p>
    <w:p w14:paraId="3A054A4E" w14:textId="77777777" w:rsidR="00830F98" w:rsidRDefault="00830F98">
      <w:pPr>
        <w:spacing w:line="200" w:lineRule="exact"/>
      </w:pPr>
    </w:p>
    <w:p w14:paraId="780052B2" w14:textId="77777777" w:rsidR="00830F98" w:rsidRDefault="00830F98">
      <w:pPr>
        <w:spacing w:line="200" w:lineRule="exact"/>
      </w:pPr>
    </w:p>
    <w:p w14:paraId="3F7177FE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F15128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674BB47" w14:textId="77777777" w:rsidR="00830F98" w:rsidRDefault="00830F98">
      <w:pPr>
        <w:spacing w:line="200" w:lineRule="exact"/>
      </w:pPr>
    </w:p>
    <w:p w14:paraId="274184E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les.</w:t>
      </w:r>
    </w:p>
    <w:p w14:paraId="1794AAA0" w14:textId="77777777" w:rsidR="00830F98" w:rsidRDefault="00830F98">
      <w:pPr>
        <w:spacing w:before="10" w:line="120" w:lineRule="exact"/>
        <w:rPr>
          <w:sz w:val="13"/>
          <w:szCs w:val="13"/>
        </w:rPr>
      </w:pPr>
    </w:p>
    <w:p w14:paraId="3D6276A5" w14:textId="77777777" w:rsidR="00830F98" w:rsidRDefault="009473BE">
      <w:pPr>
        <w:ind w:left="485"/>
      </w:pPr>
      <w:r>
        <w:pict w14:anchorId="09A424F7">
          <v:shape id="_x0000_i1049" type="#_x0000_t75" style="width:315.5pt;height:190pt">
            <v:imagedata r:id="rId10" o:title=""/>
          </v:shape>
        </w:pict>
      </w:r>
    </w:p>
    <w:p w14:paraId="056E6C77" w14:textId="77777777" w:rsidR="00830F98" w:rsidRDefault="00830F98">
      <w:pPr>
        <w:spacing w:line="200" w:lineRule="exact"/>
      </w:pPr>
    </w:p>
    <w:p w14:paraId="7843C082" w14:textId="77777777" w:rsidR="00830F98" w:rsidRDefault="00830F98">
      <w:pPr>
        <w:spacing w:line="200" w:lineRule="exact"/>
      </w:pPr>
    </w:p>
    <w:p w14:paraId="5A3D2CAB" w14:textId="77777777" w:rsidR="00830F98" w:rsidRDefault="00830F98">
      <w:pPr>
        <w:spacing w:line="200" w:lineRule="exact"/>
      </w:pPr>
    </w:p>
    <w:p w14:paraId="77E77642" w14:textId="77777777" w:rsidR="00830F98" w:rsidRDefault="00830F98">
      <w:pPr>
        <w:spacing w:before="1" w:line="200" w:lineRule="exact"/>
      </w:pPr>
    </w:p>
    <w:p w14:paraId="05B0AF8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5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r?</w:t>
      </w:r>
    </w:p>
    <w:p w14:paraId="664A70B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0D3B9F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.</w:t>
      </w:r>
    </w:p>
    <w:p w14:paraId="6591C7CA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24AA7DC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3BA81CA0" w14:textId="77777777" w:rsidR="00830F98" w:rsidRDefault="00830F98">
      <w:pPr>
        <w:spacing w:before="2" w:line="100" w:lineRule="exact"/>
        <w:rPr>
          <w:sz w:val="11"/>
          <w:szCs w:val="11"/>
        </w:rPr>
      </w:pPr>
    </w:p>
    <w:p w14:paraId="3B5EFE17" w14:textId="77777777" w:rsidR="00830F98" w:rsidRDefault="00830F98">
      <w:pPr>
        <w:spacing w:line="200" w:lineRule="exact"/>
      </w:pPr>
    </w:p>
    <w:p w14:paraId="46469BA3" w14:textId="77777777" w:rsidR="00830F98" w:rsidRDefault="00830F98">
      <w:pPr>
        <w:spacing w:line="200" w:lineRule="exact"/>
      </w:pPr>
    </w:p>
    <w:p w14:paraId="1DCD898B" w14:textId="77777777" w:rsidR="00830F98" w:rsidRDefault="00830F98">
      <w:pPr>
        <w:spacing w:line="200" w:lineRule="exact"/>
      </w:pPr>
    </w:p>
    <w:p w14:paraId="71225E5A" w14:textId="77777777" w:rsidR="00830F98" w:rsidRDefault="00830F98">
      <w:pPr>
        <w:spacing w:line="200" w:lineRule="exact"/>
      </w:pPr>
    </w:p>
    <w:p w14:paraId="4E8AA020" w14:textId="77777777" w:rsidR="00830F98" w:rsidRDefault="00830F98">
      <w:pPr>
        <w:spacing w:line="200" w:lineRule="exact"/>
      </w:pPr>
    </w:p>
    <w:p w14:paraId="372DC82A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5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7264B33E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C3D566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au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eu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t.</w:t>
      </w:r>
    </w:p>
    <w:p w14:paraId="7827564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8268F0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rk.</w:t>
      </w:r>
    </w:p>
    <w:p w14:paraId="1A48FAB3" w14:textId="77777777" w:rsidR="00830F98" w:rsidRDefault="00830F98">
      <w:pPr>
        <w:spacing w:before="1" w:line="100" w:lineRule="exact"/>
        <w:rPr>
          <w:sz w:val="11"/>
          <w:szCs w:val="11"/>
        </w:rPr>
      </w:pPr>
    </w:p>
    <w:p w14:paraId="7CC656A0" w14:textId="77777777" w:rsidR="00830F98" w:rsidRDefault="00830F98">
      <w:pPr>
        <w:spacing w:line="200" w:lineRule="exact"/>
      </w:pPr>
    </w:p>
    <w:p w14:paraId="5FF641C4" w14:textId="77777777" w:rsidR="00830F98" w:rsidRDefault="00830F98">
      <w:pPr>
        <w:spacing w:line="200" w:lineRule="exact"/>
      </w:pPr>
    </w:p>
    <w:p w14:paraId="0545EFF9" w14:textId="77777777" w:rsidR="00830F98" w:rsidRDefault="00830F98">
      <w:pPr>
        <w:spacing w:line="200" w:lineRule="exact"/>
      </w:pPr>
    </w:p>
    <w:p w14:paraId="6713C8EB" w14:textId="77777777" w:rsidR="00830F98" w:rsidRDefault="00830F98">
      <w:pPr>
        <w:spacing w:line="200" w:lineRule="exact"/>
      </w:pPr>
    </w:p>
    <w:p w14:paraId="7D0FD8AD" w14:textId="77777777" w:rsidR="00830F98" w:rsidRDefault="00830F98">
      <w:pPr>
        <w:spacing w:line="200" w:lineRule="exact"/>
      </w:pPr>
    </w:p>
    <w:p w14:paraId="63F867F8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?</w:t>
      </w:r>
    </w:p>
    <w:p w14:paraId="4BB99080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28E95E8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>r.</w:t>
      </w:r>
    </w:p>
    <w:p w14:paraId="1BDD688C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1800791C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 make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.</w:t>
      </w:r>
    </w:p>
    <w:p w14:paraId="6532EE21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6DE64259" w14:textId="77777777" w:rsidR="00830F98" w:rsidRDefault="00830F98">
      <w:pPr>
        <w:spacing w:line="200" w:lineRule="exact"/>
      </w:pPr>
    </w:p>
    <w:p w14:paraId="358C52C8" w14:textId="77777777" w:rsidR="00830F98" w:rsidRDefault="00830F98">
      <w:pPr>
        <w:spacing w:line="200" w:lineRule="exact"/>
      </w:pPr>
    </w:p>
    <w:p w14:paraId="6350A5A2" w14:textId="77777777" w:rsidR="00830F98" w:rsidRDefault="00830F98">
      <w:pPr>
        <w:spacing w:line="200" w:lineRule="exact"/>
      </w:pPr>
    </w:p>
    <w:p w14:paraId="27EF3608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1EF8A640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40EBAD1" w14:textId="77777777" w:rsidR="00830F98" w:rsidRDefault="00830F98">
      <w:pPr>
        <w:spacing w:line="200" w:lineRule="exact"/>
      </w:pPr>
    </w:p>
    <w:p w14:paraId="0421CE67" w14:textId="77777777" w:rsidR="00830F98" w:rsidRDefault="005177D5">
      <w:pPr>
        <w:spacing w:before="29"/>
        <w:ind w:left="541" w:right="324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Here's 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rs?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1FF7FD2B" w14:textId="77777777" w:rsidR="00830F98" w:rsidRDefault="00830F98">
      <w:pPr>
        <w:spacing w:before="13" w:line="240" w:lineRule="exact"/>
        <w:rPr>
          <w:sz w:val="24"/>
          <w:szCs w:val="24"/>
        </w:rPr>
      </w:pPr>
    </w:p>
    <w:p w14:paraId="07B8137F" w14:textId="77777777" w:rsidR="00830F98" w:rsidRDefault="009B4054">
      <w:pPr>
        <w:ind w:left="615"/>
      </w:pPr>
      <w:r>
        <w:pict w14:anchorId="792AC805">
          <v:shape id="_x0000_s1048" type="#_x0000_t75" style="position:absolute;left:0;text-align:left;margin-left:291.75pt;margin-top:10.7pt;width:216.75pt;height:191.2pt;z-index:-251657728;mso-position-horizontal-relative:page">
            <v:imagedata r:id="rId11" o:title=""/>
            <w10:wrap anchorx="page"/>
          </v:shape>
        </w:pict>
      </w:r>
      <w:r w:rsidR="009473BE">
        <w:pict w14:anchorId="7948576B">
          <v:shape id="_x0000_i1050" type="#_x0000_t75" style="width:217pt;height:219pt">
            <v:imagedata r:id="rId12" o:title=""/>
          </v:shape>
        </w:pict>
      </w:r>
    </w:p>
    <w:p w14:paraId="3BD09D71" w14:textId="77777777" w:rsidR="00830F98" w:rsidRDefault="00830F98">
      <w:pPr>
        <w:spacing w:before="1" w:line="100" w:lineRule="exact"/>
        <w:rPr>
          <w:sz w:val="10"/>
          <w:szCs w:val="10"/>
        </w:rPr>
      </w:pPr>
    </w:p>
    <w:p w14:paraId="4D34DBA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rk</w:t>
      </w:r>
      <w:r>
        <w:rPr>
          <w:rFonts w:ascii="Arial" w:eastAsia="Arial" w:hAnsi="Arial" w:cs="Arial"/>
          <w:spacing w:val="-4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7FDA98AF" w14:textId="77777777" w:rsidR="00830F98" w:rsidRDefault="00830F98">
      <w:pPr>
        <w:spacing w:before="16" w:line="260" w:lineRule="exact"/>
        <w:rPr>
          <w:sz w:val="26"/>
          <w:szCs w:val="26"/>
        </w:rPr>
      </w:pPr>
    </w:p>
    <w:p w14:paraId="002072AE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rk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77DC2F7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5516A3AE" w14:textId="77777777" w:rsidR="00830F98" w:rsidRDefault="00830F98">
      <w:pPr>
        <w:spacing w:line="200" w:lineRule="exact"/>
      </w:pPr>
    </w:p>
    <w:p w14:paraId="60922732" w14:textId="77777777" w:rsidR="00830F98" w:rsidRDefault="00830F98">
      <w:pPr>
        <w:spacing w:line="200" w:lineRule="exact"/>
      </w:pPr>
    </w:p>
    <w:p w14:paraId="61F692F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ls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14:paraId="4B70D37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26E405F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False</w:t>
      </w:r>
    </w:p>
    <w:p w14:paraId="1AA84DD0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45BDDB1C" w14:textId="77777777" w:rsidR="00830F98" w:rsidRDefault="005177D5">
      <w:pPr>
        <w:ind w:left="541" w:right="21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ls (2.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rs)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  <w:r>
        <w:rPr>
          <w:rFonts w:ascii="Arial" w:eastAsia="Arial" w:hAnsi="Arial" w:cs="Arial"/>
          <w:spacing w:val="1"/>
          <w:sz w:val="24"/>
          <w:szCs w:val="24"/>
        </w:rPr>
        <w:t>omb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rs)</w:t>
      </w:r>
    </w:p>
    <w:p w14:paraId="1F8BA401" w14:textId="77777777" w:rsidR="00830F98" w:rsidRDefault="00830F98">
      <w:pPr>
        <w:spacing w:line="200" w:lineRule="exact"/>
      </w:pPr>
    </w:p>
    <w:p w14:paraId="4B1F843E" w14:textId="77777777" w:rsidR="00830F98" w:rsidRDefault="00830F98">
      <w:pPr>
        <w:spacing w:line="200" w:lineRule="exact"/>
      </w:pPr>
    </w:p>
    <w:p w14:paraId="13211C1D" w14:textId="77777777" w:rsidR="00830F98" w:rsidRDefault="00830F98">
      <w:pPr>
        <w:spacing w:line="200" w:lineRule="exact"/>
      </w:pPr>
    </w:p>
    <w:p w14:paraId="784032FD" w14:textId="77777777" w:rsidR="00830F98" w:rsidRDefault="00830F98">
      <w:pPr>
        <w:spacing w:before="15" w:line="220" w:lineRule="exact"/>
        <w:rPr>
          <w:sz w:val="22"/>
          <w:szCs w:val="22"/>
        </w:rPr>
      </w:pPr>
    </w:p>
    <w:p w14:paraId="51F1056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less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5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</w:p>
    <w:p w14:paraId="266A07A2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CB38DF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Fals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1F594A5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F84D14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</w:t>
      </w:r>
      <w:proofErr w:type="gramStart"/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ORE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rs)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rs)</w:t>
      </w:r>
    </w:p>
    <w:p w14:paraId="655C7D8F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2849B3B6" w14:textId="77777777" w:rsidR="00830F98" w:rsidRDefault="00830F98">
      <w:pPr>
        <w:spacing w:line="200" w:lineRule="exact"/>
      </w:pPr>
    </w:p>
    <w:p w14:paraId="2E802203" w14:textId="77777777" w:rsidR="00830F98" w:rsidRDefault="00830F98">
      <w:pPr>
        <w:spacing w:line="200" w:lineRule="exact"/>
      </w:pPr>
    </w:p>
    <w:p w14:paraId="04A59F3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?</w:t>
      </w:r>
    </w:p>
    <w:p w14:paraId="60D9B774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B5FB90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</w:p>
    <w:p w14:paraId="4249295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BC4B20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proofErr w:type="gramEnd"/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ua</w:t>
      </w:r>
      <w:r>
        <w:rPr>
          <w:rFonts w:ascii="Arial" w:eastAsia="Arial" w:hAnsi="Arial" w:cs="Arial"/>
          <w:sz w:val="24"/>
          <w:szCs w:val="24"/>
        </w:rPr>
        <w:t xml:space="preserve">rters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</w:p>
    <w:p w14:paraId="13ED5BFB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(0.</w:t>
      </w:r>
      <w:r>
        <w:rPr>
          <w:rFonts w:ascii="Arial" w:eastAsia="Arial" w:hAnsi="Arial" w:cs="Arial"/>
          <w:spacing w:val="1"/>
          <w:sz w:val="24"/>
          <w:szCs w:val="24"/>
        </w:rPr>
        <w:t>75</w:t>
      </w:r>
      <w:r>
        <w:rPr>
          <w:rFonts w:ascii="Arial" w:eastAsia="Arial" w:hAnsi="Arial" w:cs="Arial"/>
          <w:sz w:val="24"/>
          <w:szCs w:val="24"/>
        </w:rPr>
        <w:t>) 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mm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</w:p>
    <w:p w14:paraId="13EE6595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BBBBDDA" w14:textId="77777777" w:rsidR="00830F98" w:rsidRDefault="00830F98">
      <w:pPr>
        <w:spacing w:line="200" w:lineRule="exact"/>
      </w:pPr>
    </w:p>
    <w:p w14:paraId="2C6F1AEE" w14:textId="77777777" w:rsidR="00830F98" w:rsidRDefault="00830F98">
      <w:pPr>
        <w:spacing w:line="200" w:lineRule="exact"/>
      </w:pPr>
    </w:p>
    <w:p w14:paraId="3D68E1EC" w14:textId="77777777" w:rsidR="00830F98" w:rsidRDefault="00830F98">
      <w:pPr>
        <w:spacing w:line="200" w:lineRule="exact"/>
      </w:pPr>
    </w:p>
    <w:p w14:paraId="7BAFDCD1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24B74613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2607FC07" w14:textId="77777777" w:rsidR="00830F98" w:rsidRDefault="00830F98">
      <w:pPr>
        <w:spacing w:line="200" w:lineRule="exact"/>
      </w:pPr>
    </w:p>
    <w:p w14:paraId="1B5C6A11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B</w:t>
      </w:r>
    </w:p>
    <w:p w14:paraId="435DD9A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272CBF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Ho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nua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</w:p>
    <w:p w14:paraId="09074103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ldi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tead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7655BCBF" w14:textId="77777777" w:rsidR="00830F98" w:rsidRDefault="00830F98">
      <w:pPr>
        <w:spacing w:before="15" w:line="260" w:lineRule="exact"/>
        <w:rPr>
          <w:sz w:val="26"/>
          <w:szCs w:val="26"/>
        </w:rPr>
      </w:pPr>
    </w:p>
    <w:p w14:paraId="5236E61C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473BE">
        <w:pict w14:anchorId="674EA62B">
          <v:shape id="_x0000_i1051" type="#_x0000_t75" style="width:51pt;height:46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473BE">
        <w:pict w14:anchorId="4F49BB07">
          <v:shape id="_x0000_i1052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473BE">
        <w:pict w14:anchorId="5A98DB9A">
          <v:shape id="_x0000_i1053" type="#_x0000_t75" style="width:52.5pt;height:47.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473BE">
        <w:pict w14:anchorId="352D778A">
          <v:shape id="_x0000_i1054" type="#_x0000_t75" style="width:54.5pt;height:47.5pt">
            <v:imagedata r:id="rId16" o:title=""/>
          </v:shape>
        </w:pict>
      </w:r>
    </w:p>
    <w:p w14:paraId="1F269F1C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27B2ADF8" w14:textId="77777777" w:rsidR="00830F98" w:rsidRDefault="005177D5">
      <w:pPr>
        <w:spacing w:before="29"/>
        <w:ind w:left="541" w:right="46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D.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 xml:space="preserve">ing 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t.</w:t>
      </w:r>
    </w:p>
    <w:p w14:paraId="0CC8D0CC" w14:textId="77777777" w:rsidR="00830F98" w:rsidRDefault="00830F98">
      <w:pPr>
        <w:spacing w:before="6" w:line="140" w:lineRule="exact"/>
        <w:rPr>
          <w:sz w:val="15"/>
          <w:szCs w:val="15"/>
        </w:rPr>
      </w:pPr>
    </w:p>
    <w:p w14:paraId="0EFEE373" w14:textId="77777777" w:rsidR="00830F98" w:rsidRDefault="00830F98">
      <w:pPr>
        <w:spacing w:line="200" w:lineRule="exact"/>
      </w:pPr>
    </w:p>
    <w:p w14:paraId="6368753D" w14:textId="77777777" w:rsidR="00830F98" w:rsidRDefault="00830F98">
      <w:pPr>
        <w:spacing w:line="200" w:lineRule="exact"/>
      </w:pPr>
    </w:p>
    <w:p w14:paraId="3966836C" w14:textId="77777777" w:rsidR="00830F98" w:rsidRDefault="005177D5">
      <w:pPr>
        <w:ind w:left="541" w:right="336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TV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e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2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2CCC8D0B" w14:textId="77777777" w:rsidR="00830F98" w:rsidRDefault="00830F98">
      <w:pPr>
        <w:spacing w:before="20" w:line="260" w:lineRule="exact"/>
        <w:rPr>
          <w:sz w:val="26"/>
          <w:szCs w:val="26"/>
        </w:rPr>
      </w:pPr>
    </w:p>
    <w:p w14:paraId="3E4BAB6C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473BE">
        <w:pict w14:anchorId="2C4FC5BF">
          <v:shape id="_x0000_i1055" type="#_x0000_t75" style="width:51pt;height:46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473BE">
        <w:pict w14:anchorId="0B61F759">
          <v:shape id="_x0000_i1056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473BE">
        <w:pict w14:anchorId="485AC555">
          <v:shape id="_x0000_i1057" type="#_x0000_t75" style="width:52.5pt;height:47.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473BE">
        <w:pict w14:anchorId="5D5129F7">
          <v:shape id="_x0000_i1058" type="#_x0000_t75" style="width:54.5pt;height:47.5pt">
            <v:imagedata r:id="rId16" o:title=""/>
          </v:shape>
        </w:pict>
      </w:r>
    </w:p>
    <w:p w14:paraId="77FC328F" w14:textId="77777777" w:rsidR="00830F98" w:rsidRDefault="00830F98">
      <w:pPr>
        <w:spacing w:before="14" w:line="240" w:lineRule="exact"/>
        <w:rPr>
          <w:sz w:val="24"/>
          <w:szCs w:val="24"/>
        </w:rPr>
      </w:pPr>
    </w:p>
    <w:p w14:paraId="212CA079" w14:textId="77777777" w:rsidR="00830F98" w:rsidRDefault="005177D5">
      <w:pPr>
        <w:spacing w:before="29"/>
        <w:ind w:left="541" w:right="37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 strai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on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st.</w:t>
      </w:r>
    </w:p>
    <w:p w14:paraId="4814F3A2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66D37819" w14:textId="77777777" w:rsidR="00830F98" w:rsidRDefault="00830F98">
      <w:pPr>
        <w:spacing w:line="200" w:lineRule="exact"/>
      </w:pPr>
    </w:p>
    <w:p w14:paraId="59B346A6" w14:textId="77777777" w:rsidR="00830F98" w:rsidRDefault="00830F98">
      <w:pPr>
        <w:spacing w:line="200" w:lineRule="exact"/>
      </w:pPr>
    </w:p>
    <w:p w14:paraId="4DAA39E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is 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lera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167C2677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33DC6B03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473BE">
        <w:pict w14:anchorId="0DC3CBA4">
          <v:shape id="_x0000_i1059" type="#_x0000_t75" style="width:51pt;height:46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473BE">
        <w:pict w14:anchorId="2B67FD10">
          <v:shape id="_x0000_i1060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473BE">
        <w:pict w14:anchorId="4F642847">
          <v:shape id="_x0000_i1061" type="#_x0000_t75" style="width:52.5pt;height:47.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473BE">
        <w:pict w14:anchorId="506A00FC">
          <v:shape id="_x0000_i1062" type="#_x0000_t75" style="width:54.5pt;height:47.5pt">
            <v:imagedata r:id="rId16" o:title=""/>
          </v:shape>
        </w:pict>
      </w:r>
    </w:p>
    <w:p w14:paraId="2A022C61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06D5A5C" w14:textId="77777777" w:rsidR="00830F98" w:rsidRDefault="005177D5">
      <w:pPr>
        <w:spacing w:before="29"/>
        <w:ind w:left="541" w:right="2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icks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 a st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till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sitio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6E303C15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4B7DE877" w14:textId="77777777" w:rsidR="00830F98" w:rsidRDefault="00830F98">
      <w:pPr>
        <w:spacing w:line="200" w:lineRule="exact"/>
      </w:pPr>
    </w:p>
    <w:p w14:paraId="384BFA5E" w14:textId="77777777" w:rsidR="00830F98" w:rsidRDefault="00830F98">
      <w:pPr>
        <w:spacing w:line="200" w:lineRule="exact"/>
      </w:pPr>
    </w:p>
    <w:p w14:paraId="55D0B985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1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is st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t: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"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is 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8"/>
          <w:sz w:val="24"/>
          <w:szCs w:val="24"/>
        </w:rPr>
        <w:t>"</w:t>
      </w:r>
      <w:r>
        <w:rPr>
          <w:rFonts w:ascii="Arial" w:eastAsia="Arial" w:hAnsi="Arial" w:cs="Arial"/>
          <w:sz w:val="24"/>
          <w:szCs w:val="24"/>
        </w:rPr>
        <w:t>.</w:t>
      </w:r>
    </w:p>
    <w:p w14:paraId="436A0732" w14:textId="77777777" w:rsidR="00830F98" w:rsidRDefault="00830F98">
      <w:pPr>
        <w:spacing w:before="14" w:line="260" w:lineRule="exact"/>
        <w:rPr>
          <w:sz w:val="26"/>
          <w:szCs w:val="26"/>
        </w:rPr>
      </w:pPr>
    </w:p>
    <w:p w14:paraId="55A2E7DF" w14:textId="77777777" w:rsidR="00830F98" w:rsidRDefault="005177D5">
      <w:pPr>
        <w:spacing w:line="1020" w:lineRule="exact"/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6"/>
          <w:sz w:val="24"/>
          <w:szCs w:val="24"/>
        </w:rPr>
        <w:t xml:space="preserve">A. </w:t>
      </w:r>
      <w:r w:rsidR="009473BE">
        <w:pict w14:anchorId="0DB4B18C">
          <v:shape id="_x0000_i1063" type="#_x0000_t75" style="width:51pt;height:46pt">
            <v:imagedata r:id="rId13" o:title=""/>
          </v:shape>
        </w:pict>
      </w:r>
      <w:r>
        <w:rPr>
          <w:position w:val="-16"/>
          <w:sz w:val="24"/>
          <w:szCs w:val="24"/>
        </w:rPr>
        <w:t xml:space="preserve">       </w:t>
      </w:r>
      <w:r>
        <w:rPr>
          <w:rFonts w:ascii="Arial" w:eastAsia="Arial" w:hAnsi="Arial" w:cs="Arial"/>
          <w:position w:val="-16"/>
          <w:sz w:val="24"/>
          <w:szCs w:val="24"/>
        </w:rPr>
        <w:t>B.</w:t>
      </w:r>
      <w:r>
        <w:rPr>
          <w:rFonts w:ascii="Arial" w:eastAsia="Arial" w:hAnsi="Arial" w:cs="Arial"/>
          <w:spacing w:val="-2"/>
          <w:position w:val="-16"/>
          <w:sz w:val="24"/>
          <w:szCs w:val="24"/>
        </w:rPr>
        <w:t xml:space="preserve"> </w:t>
      </w:r>
      <w:r w:rsidR="009473BE">
        <w:pict w14:anchorId="680BEDD9">
          <v:shape id="_x0000_i1064" type="#_x0000_t75" style="width:52.5pt;height:49.5pt">
            <v:imagedata r:id="rId14" o:title=""/>
          </v:shape>
        </w:pict>
      </w:r>
      <w:r>
        <w:rPr>
          <w:spacing w:val="-2"/>
          <w:position w:val="-16"/>
          <w:sz w:val="24"/>
          <w:szCs w:val="24"/>
        </w:rPr>
        <w:t xml:space="preserve"> 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C. </w:t>
      </w:r>
      <w:r w:rsidR="009473BE">
        <w:pict w14:anchorId="2CB07B32">
          <v:shape id="_x0000_i1065" type="#_x0000_t75" style="width:52.5pt;height:47.5pt">
            <v:imagedata r:id="rId15" o:title=""/>
          </v:shape>
        </w:pict>
      </w:r>
      <w:r>
        <w:rPr>
          <w:position w:val="-16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6"/>
          <w:sz w:val="24"/>
          <w:szCs w:val="24"/>
        </w:rPr>
        <w:t xml:space="preserve">D. </w:t>
      </w:r>
      <w:r w:rsidR="009473BE">
        <w:pict w14:anchorId="0972ED15">
          <v:shape id="_x0000_i1066" type="#_x0000_t75" style="width:54.5pt;height:47.5pt">
            <v:imagedata r:id="rId16" o:title=""/>
          </v:shape>
        </w:pict>
      </w:r>
    </w:p>
    <w:p w14:paraId="65A646A1" w14:textId="77777777" w:rsidR="00830F98" w:rsidRDefault="00830F98">
      <w:pPr>
        <w:spacing w:before="17" w:line="240" w:lineRule="exact"/>
        <w:rPr>
          <w:sz w:val="24"/>
          <w:szCs w:val="24"/>
        </w:rPr>
      </w:pPr>
    </w:p>
    <w:p w14:paraId="36F0688E" w14:textId="77777777" w:rsidR="00830F98" w:rsidRDefault="005177D5">
      <w:pPr>
        <w:spacing w:before="29"/>
        <w:ind w:left="541" w:right="467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proofErr w:type="gramStart"/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sing 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rds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hou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 c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ld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ro.</w:t>
      </w:r>
    </w:p>
    <w:p w14:paraId="3FE7CFCD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3B1BB880" w14:textId="77777777" w:rsidR="00830F98" w:rsidRDefault="00830F98">
      <w:pPr>
        <w:spacing w:line="200" w:lineRule="exact"/>
      </w:pPr>
    </w:p>
    <w:p w14:paraId="3181D5DA" w14:textId="77777777" w:rsidR="00830F98" w:rsidRDefault="00830F98">
      <w:pPr>
        <w:spacing w:line="200" w:lineRule="exact"/>
      </w:pPr>
    </w:p>
    <w:p w14:paraId="5CF5CD62" w14:textId="77777777" w:rsidR="00830F98" w:rsidRDefault="00830F98">
      <w:pPr>
        <w:spacing w:line="200" w:lineRule="exact"/>
      </w:pPr>
    </w:p>
    <w:p w14:paraId="5CD5037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72F3B8E9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0B09AF12" w14:textId="77777777" w:rsidR="00830F98" w:rsidRDefault="00830F98">
      <w:pPr>
        <w:spacing w:line="200" w:lineRule="exact"/>
      </w:pPr>
    </w:p>
    <w:p w14:paraId="0D8DF2B9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19A56AFE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7A064632" w14:textId="77777777" w:rsidR="00830F98" w:rsidRDefault="009473BE">
      <w:pPr>
        <w:ind w:left="541"/>
      </w:pPr>
      <w:r>
        <w:pict w14:anchorId="18FDEFC9">
          <v:shape id="_x0000_i1067" type="#_x0000_t75" style="width:187.5pt;height:187.5pt">
            <v:imagedata r:id="rId17" o:title=""/>
          </v:shape>
        </w:pict>
      </w:r>
    </w:p>
    <w:p w14:paraId="5DBFE7A5" w14:textId="77777777" w:rsidR="00830F98" w:rsidRDefault="00830F98">
      <w:pPr>
        <w:spacing w:before="17" w:line="260" w:lineRule="exact"/>
        <w:rPr>
          <w:sz w:val="26"/>
          <w:szCs w:val="26"/>
        </w:rPr>
      </w:pPr>
    </w:p>
    <w:p w14:paraId="26268BF8" w14:textId="77777777" w:rsidR="00830F98" w:rsidRDefault="005177D5">
      <w:pPr>
        <w:ind w:left="541" w:right="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Nort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in </w:t>
      </w:r>
      <w:r>
        <w:rPr>
          <w:rFonts w:ascii="Arial" w:eastAsia="Arial" w:hAnsi="Arial" w:cs="Arial"/>
          <w:spacing w:val="1"/>
          <w:sz w:val="24"/>
          <w:szCs w:val="24"/>
        </w:rPr>
        <w:t>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clu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</w:p>
    <w:p w14:paraId="2FD47991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05488CAA" w14:textId="77777777" w:rsidR="00830F98" w:rsidRDefault="00830F98">
      <w:pPr>
        <w:spacing w:line="200" w:lineRule="exact"/>
      </w:pPr>
    </w:p>
    <w:p w14:paraId="4B491931" w14:textId="77777777" w:rsidR="00830F98" w:rsidRDefault="00830F98">
      <w:pPr>
        <w:spacing w:line="200" w:lineRule="exact"/>
      </w:pPr>
    </w:p>
    <w:p w14:paraId="4E5858E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How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oun</w:t>
      </w:r>
      <w:r>
        <w:rPr>
          <w:rFonts w:ascii="Arial" w:eastAsia="Arial" w:hAnsi="Arial" w:cs="Arial"/>
          <w:sz w:val="24"/>
          <w:szCs w:val="24"/>
        </w:rPr>
        <w:t xml:space="preserve">tries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?</w:t>
      </w:r>
    </w:p>
    <w:p w14:paraId="2E5833B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8C404F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tries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rn</w:t>
      </w:r>
    </w:p>
    <w:p w14:paraId="62FF2E4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>.</w:t>
      </w:r>
    </w:p>
    <w:p w14:paraId="729F3C9F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61E59001" w14:textId="77777777" w:rsidR="00830F98" w:rsidRDefault="00830F98">
      <w:pPr>
        <w:spacing w:line="200" w:lineRule="exact"/>
      </w:pPr>
    </w:p>
    <w:p w14:paraId="3ED25419" w14:textId="77777777" w:rsidR="00830F98" w:rsidRDefault="00830F98">
      <w:pPr>
        <w:spacing w:line="200" w:lineRule="exact"/>
      </w:pPr>
    </w:p>
    <w:p w14:paraId="25F125D7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ia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tish</w:t>
      </w:r>
      <w:proofErr w:type="spellEnd"/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?</w:t>
      </w:r>
    </w:p>
    <w:p w14:paraId="2F456C0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54DB72A" w14:textId="77777777" w:rsidR="00830F98" w:rsidRDefault="005177D5">
      <w:pPr>
        <w:ind w:left="541" w:right="9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tish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sles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 incl</w:t>
      </w:r>
      <w:r>
        <w:rPr>
          <w:rFonts w:ascii="Arial" w:eastAsia="Arial" w:hAnsi="Arial" w:cs="Arial"/>
          <w:spacing w:val="1"/>
          <w:sz w:val="24"/>
          <w:szCs w:val="24"/>
        </w:rPr>
        <w:t>ude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.</w:t>
      </w:r>
    </w:p>
    <w:p w14:paraId="61787456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6513FC47" w14:textId="77777777" w:rsidR="00830F98" w:rsidRDefault="00830F98">
      <w:pPr>
        <w:spacing w:line="200" w:lineRule="exact"/>
      </w:pPr>
    </w:p>
    <w:p w14:paraId="4AC2255B" w14:textId="77777777" w:rsidR="00830F98" w:rsidRDefault="00830F98">
      <w:pPr>
        <w:spacing w:line="200" w:lineRule="exact"/>
      </w:pPr>
    </w:p>
    <w:p w14:paraId="151FEDAD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Loo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8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.</w:t>
      </w:r>
    </w:p>
    <w:p w14:paraId="04EDC29E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04FE6C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</w:p>
    <w:p w14:paraId="0455A07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3FA8B5D" w14:textId="77777777" w:rsidR="00830F98" w:rsidRDefault="005177D5">
      <w:pPr>
        <w:ind w:left="541" w:right="325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rel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ich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ap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Irel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circ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14:paraId="1DC15238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1C7BE33F" w14:textId="77777777" w:rsidR="00830F98" w:rsidRDefault="00830F98">
      <w:pPr>
        <w:spacing w:line="200" w:lineRule="exact"/>
      </w:pPr>
    </w:p>
    <w:p w14:paraId="57C9A481" w14:textId="77777777" w:rsidR="00830F98" w:rsidRDefault="00830F98">
      <w:pPr>
        <w:spacing w:line="200" w:lineRule="exact"/>
      </w:pPr>
    </w:p>
    <w:p w14:paraId="6DB8C0AD" w14:textId="77777777" w:rsidR="00830F98" w:rsidRDefault="00830F98">
      <w:pPr>
        <w:spacing w:line="200" w:lineRule="exact"/>
      </w:pPr>
    </w:p>
    <w:p w14:paraId="63C4A88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A83253C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64381383" w14:textId="77777777" w:rsidR="00830F98" w:rsidRDefault="00830F98">
      <w:pPr>
        <w:spacing w:line="200" w:lineRule="exact"/>
      </w:pPr>
    </w:p>
    <w:p w14:paraId="56516294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ice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cil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?</w:t>
      </w:r>
    </w:p>
    <w:p w14:paraId="0B3FA761" w14:textId="77777777" w:rsidR="00830F98" w:rsidRDefault="00830F98">
      <w:pPr>
        <w:spacing w:before="5" w:line="280" w:lineRule="exact"/>
        <w:rPr>
          <w:sz w:val="28"/>
          <w:szCs w:val="28"/>
        </w:rPr>
      </w:pPr>
    </w:p>
    <w:p w14:paraId="2404DF06" w14:textId="77777777" w:rsidR="00830F98" w:rsidRDefault="009473BE">
      <w:pPr>
        <w:ind w:left="546"/>
      </w:pPr>
      <w:r>
        <w:pict w14:anchorId="60E4AB7D">
          <v:shape id="_x0000_i1068" type="#_x0000_t75" style="width:361.5pt;height:261.5pt">
            <v:imagedata r:id="rId18" o:title=""/>
          </v:shape>
        </w:pict>
      </w:r>
    </w:p>
    <w:p w14:paraId="69ECB827" w14:textId="77777777" w:rsidR="00830F98" w:rsidRDefault="00830F98">
      <w:pPr>
        <w:spacing w:before="2" w:line="120" w:lineRule="exact"/>
        <w:rPr>
          <w:sz w:val="12"/>
          <w:szCs w:val="12"/>
        </w:rPr>
      </w:pPr>
    </w:p>
    <w:p w14:paraId="39619B3E" w14:textId="77777777" w:rsidR="00830F98" w:rsidRDefault="00830F98">
      <w:pPr>
        <w:spacing w:line="200" w:lineRule="exact"/>
      </w:pPr>
    </w:p>
    <w:p w14:paraId="708D62A7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 xml:space="preserve">lt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re</w:t>
      </w:r>
    </w:p>
    <w:p w14:paraId="7B0E854B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771C8C59" w14:textId="77777777" w:rsidR="00830F98" w:rsidRDefault="005177D5">
      <w:pPr>
        <w:ind w:left="541" w:right="8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ion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red</w:t>
      </w:r>
      <w:proofErr w:type="spellEnd"/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lso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ie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(3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%).</w:t>
      </w:r>
    </w:p>
    <w:p w14:paraId="1D412726" w14:textId="77777777" w:rsidR="00830F98" w:rsidRDefault="00830F98">
      <w:pPr>
        <w:spacing w:before="4" w:line="100" w:lineRule="exact"/>
        <w:rPr>
          <w:sz w:val="11"/>
          <w:szCs w:val="11"/>
        </w:rPr>
      </w:pPr>
    </w:p>
    <w:p w14:paraId="6787972C" w14:textId="77777777" w:rsidR="00830F98" w:rsidRDefault="00830F98">
      <w:pPr>
        <w:spacing w:line="200" w:lineRule="exact"/>
      </w:pPr>
    </w:p>
    <w:p w14:paraId="57BF5FEE" w14:textId="77777777" w:rsidR="00830F98" w:rsidRDefault="00830F98">
      <w:pPr>
        <w:spacing w:line="200" w:lineRule="exact"/>
      </w:pPr>
    </w:p>
    <w:p w14:paraId="63D00B58" w14:textId="77777777" w:rsidR="00830F98" w:rsidRDefault="00830F98">
      <w:pPr>
        <w:spacing w:line="200" w:lineRule="exact"/>
      </w:pPr>
    </w:p>
    <w:p w14:paraId="3F501FA9" w14:textId="77777777" w:rsidR="00830F98" w:rsidRDefault="00830F98">
      <w:pPr>
        <w:spacing w:line="200" w:lineRule="exact"/>
      </w:pPr>
    </w:p>
    <w:p w14:paraId="7FDB776C" w14:textId="77777777" w:rsidR="00830F98" w:rsidRDefault="00830F98">
      <w:pPr>
        <w:spacing w:line="200" w:lineRule="exact"/>
      </w:pPr>
    </w:p>
    <w:p w14:paraId="2181730E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rce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's inc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?</w:t>
      </w:r>
    </w:p>
    <w:p w14:paraId="7E27ADA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533D1FF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3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ren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ies</w:t>
      </w:r>
    </w:p>
    <w:p w14:paraId="6B00AB09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13AE63B8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du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%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ies.</w:t>
      </w:r>
    </w:p>
    <w:p w14:paraId="24344F9B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05DEA4E9" w14:textId="77777777" w:rsidR="00830F98" w:rsidRDefault="00830F98">
      <w:pPr>
        <w:spacing w:line="200" w:lineRule="exact"/>
      </w:pPr>
    </w:p>
    <w:p w14:paraId="49692994" w14:textId="77777777" w:rsidR="00830F98" w:rsidRDefault="00830F98">
      <w:pPr>
        <w:spacing w:line="200" w:lineRule="exact"/>
      </w:pPr>
    </w:p>
    <w:p w14:paraId="626CEFAD" w14:textId="77777777" w:rsidR="00830F98" w:rsidRDefault="00830F98">
      <w:pPr>
        <w:spacing w:line="200" w:lineRule="exact"/>
      </w:pPr>
    </w:p>
    <w:p w14:paraId="0833A2AF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3FF4B71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2A20CAF1" w14:textId="77777777" w:rsidR="00830F98" w:rsidRDefault="00830F98">
      <w:pPr>
        <w:spacing w:line="200" w:lineRule="exact"/>
      </w:pPr>
    </w:p>
    <w:p w14:paraId="4716545F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Le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C</w:t>
      </w:r>
    </w:p>
    <w:p w14:paraId="3EAF8BAA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F8DD9B6" w14:textId="77777777" w:rsidR="00830F98" w:rsidRDefault="005177D5">
      <w:pPr>
        <w:ind w:left="541" w:right="84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ta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rn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adu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rt,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opu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am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2FE61CF8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29F227B1" w14:textId="77777777" w:rsidR="00830F98" w:rsidRDefault="009473BE">
      <w:pPr>
        <w:ind w:left="114"/>
      </w:pPr>
      <w:r>
        <w:pict w14:anchorId="3F93C076">
          <v:shape id="_x0000_i1069" type="#_x0000_t75" style="width:361.5pt;height:216.5pt">
            <v:imagedata r:id="rId19" o:title=""/>
          </v:shape>
        </w:pict>
      </w:r>
    </w:p>
    <w:p w14:paraId="49E983B9" w14:textId="77777777" w:rsidR="00830F98" w:rsidRDefault="00830F98">
      <w:pPr>
        <w:spacing w:line="200" w:lineRule="exact"/>
      </w:pPr>
    </w:p>
    <w:p w14:paraId="1E6F228E" w14:textId="77777777" w:rsidR="00830F98" w:rsidRDefault="00830F98">
      <w:pPr>
        <w:spacing w:line="200" w:lineRule="exact"/>
      </w:pPr>
    </w:p>
    <w:p w14:paraId="288D6CF7" w14:textId="77777777" w:rsidR="00830F98" w:rsidRDefault="00830F98">
      <w:pPr>
        <w:spacing w:line="200" w:lineRule="exact"/>
      </w:pPr>
    </w:p>
    <w:p w14:paraId="549A0F3A" w14:textId="77777777" w:rsidR="00830F98" w:rsidRDefault="00830F98">
      <w:pPr>
        <w:spacing w:before="15" w:line="220" w:lineRule="exact"/>
        <w:rPr>
          <w:sz w:val="22"/>
          <w:szCs w:val="22"/>
        </w:rPr>
      </w:pPr>
    </w:p>
    <w:p w14:paraId="3547198F" w14:textId="77777777" w:rsidR="00830F98" w:rsidRDefault="005177D5">
      <w:pPr>
        <w:ind w:left="541" w:right="14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is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k,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le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r 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03AC5599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055C8F79" w14:textId="77777777" w:rsidR="00830F98" w:rsidRDefault="00830F98">
      <w:pPr>
        <w:spacing w:line="200" w:lineRule="exact"/>
      </w:pPr>
    </w:p>
    <w:p w14:paraId="4AF8D3F9" w14:textId="77777777" w:rsidR="00830F98" w:rsidRDefault="00830F98">
      <w:pPr>
        <w:spacing w:line="200" w:lineRule="exact"/>
      </w:pPr>
    </w:p>
    <w:p w14:paraId="46E8C814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lar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mon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6B509230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D051CFF" w14:textId="77777777" w:rsidR="00830F98" w:rsidRDefault="005177D5">
      <w:pPr>
        <w:ind w:left="541" w:right="7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ba</w:t>
      </w:r>
      <w:r>
        <w:rPr>
          <w:rFonts w:ascii="Arial" w:eastAsia="Arial" w:hAnsi="Arial" w:cs="Arial"/>
          <w:sz w:val="24"/>
          <w:szCs w:val="24"/>
        </w:rPr>
        <w:t>r 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.</w:t>
      </w:r>
    </w:p>
    <w:p w14:paraId="1836294C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0DB0719" w14:textId="77777777" w:rsidR="00830F98" w:rsidRDefault="00830F98">
      <w:pPr>
        <w:spacing w:line="200" w:lineRule="exact"/>
      </w:pPr>
    </w:p>
    <w:p w14:paraId="1DAC36A8" w14:textId="77777777" w:rsidR="00830F98" w:rsidRDefault="00830F98">
      <w:pPr>
        <w:spacing w:line="200" w:lineRule="exact"/>
      </w:pPr>
    </w:p>
    <w:p w14:paraId="72B98626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adu</w:t>
      </w:r>
      <w:r>
        <w:rPr>
          <w:rFonts w:ascii="Arial" w:eastAsia="Arial" w:hAnsi="Arial" w:cs="Arial"/>
          <w:sz w:val="24"/>
          <w:szCs w:val="24"/>
        </w:rPr>
        <w:t xml:space="preserve">lts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re 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oe</w:t>
      </w:r>
      <w:r>
        <w:rPr>
          <w:rFonts w:ascii="Arial" w:eastAsia="Arial" w:hAnsi="Arial" w:cs="Arial"/>
          <w:sz w:val="24"/>
          <w:szCs w:val="24"/>
        </w:rPr>
        <w:t>s?</w:t>
      </w:r>
    </w:p>
    <w:p w14:paraId="525C45B5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8EB0BCB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ct!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hoe</w:t>
      </w:r>
      <w:r>
        <w:rPr>
          <w:rFonts w:ascii="Arial" w:eastAsia="Arial" w:hAnsi="Arial" w:cs="Arial"/>
          <w:sz w:val="24"/>
          <w:szCs w:val="24"/>
        </w:rPr>
        <w:t>s</w:t>
      </w:r>
    </w:p>
    <w:p w14:paraId="2C3038D3" w14:textId="77777777" w:rsidR="00830F98" w:rsidRDefault="00830F98">
      <w:pPr>
        <w:spacing w:before="5" w:line="140" w:lineRule="exact"/>
        <w:rPr>
          <w:sz w:val="15"/>
          <w:szCs w:val="15"/>
        </w:rPr>
      </w:pPr>
    </w:p>
    <w:p w14:paraId="5100B478" w14:textId="77777777" w:rsidR="00830F98" w:rsidRDefault="00830F98">
      <w:pPr>
        <w:spacing w:line="200" w:lineRule="exact"/>
      </w:pPr>
    </w:p>
    <w:p w14:paraId="231833D1" w14:textId="77777777" w:rsidR="00830F98" w:rsidRDefault="00830F98">
      <w:pPr>
        <w:spacing w:line="200" w:lineRule="exact"/>
      </w:pPr>
    </w:p>
    <w:p w14:paraId="728892B1" w14:textId="77777777" w:rsidR="00830F98" w:rsidRDefault="005177D5">
      <w:pPr>
        <w:ind w:left="541" w:right="811" w:hanging="4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c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om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rt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e </w:t>
      </w:r>
      <w:proofErr w:type="spellStart"/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C709239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05A693B7" w14:textId="77777777" w:rsidR="00830F98" w:rsidRDefault="005177D5">
      <w:pPr>
        <w:ind w:left="60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D.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627D827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+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=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3</w:t>
      </w:r>
    </w:p>
    <w:p w14:paraId="0402BE70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85092CB" w14:textId="77777777" w:rsidR="00830F98" w:rsidRDefault="00830F98">
      <w:pPr>
        <w:spacing w:line="200" w:lineRule="exact"/>
      </w:pPr>
    </w:p>
    <w:p w14:paraId="461C7A38" w14:textId="77777777" w:rsidR="00830F98" w:rsidRDefault="00830F98">
      <w:pPr>
        <w:spacing w:line="200" w:lineRule="exact"/>
      </w:pPr>
    </w:p>
    <w:p w14:paraId="4D899594" w14:textId="77777777" w:rsidR="00830F98" w:rsidRDefault="00830F98">
      <w:pPr>
        <w:spacing w:line="200" w:lineRule="exact"/>
      </w:pPr>
    </w:p>
    <w:p w14:paraId="323C2370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48283CE7" w14:textId="77777777" w:rsidR="00830F98" w:rsidRDefault="00830F98">
      <w:pPr>
        <w:spacing w:before="2" w:line="160" w:lineRule="exact"/>
        <w:rPr>
          <w:sz w:val="17"/>
          <w:szCs w:val="17"/>
        </w:rPr>
      </w:pPr>
    </w:p>
    <w:p w14:paraId="4AB5531E" w14:textId="77777777" w:rsidR="00830F98" w:rsidRDefault="00830F98">
      <w:pPr>
        <w:spacing w:line="200" w:lineRule="exact"/>
      </w:pPr>
    </w:p>
    <w:p w14:paraId="294280A3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774DC5C7" w14:textId="77777777" w:rsidR="00830F98" w:rsidRDefault="00830F98">
      <w:pPr>
        <w:spacing w:before="3" w:line="280" w:lineRule="exact"/>
        <w:rPr>
          <w:sz w:val="28"/>
          <w:szCs w:val="28"/>
        </w:rPr>
      </w:pPr>
    </w:p>
    <w:p w14:paraId="7DA957F4" w14:textId="77777777" w:rsidR="00830F98" w:rsidRDefault="009473BE">
      <w:pPr>
        <w:ind w:left="541"/>
      </w:pPr>
      <w:r>
        <w:pict w14:anchorId="224B57D8">
          <v:shape id="_x0000_i1070" type="#_x0000_t75" style="width:292pt;height:261pt">
            <v:imagedata r:id="rId20" o:title=""/>
          </v:shape>
        </w:pict>
      </w:r>
    </w:p>
    <w:p w14:paraId="64A024CC" w14:textId="77777777" w:rsidR="00830F98" w:rsidRDefault="00830F98">
      <w:pPr>
        <w:spacing w:before="19" w:line="260" w:lineRule="exact"/>
        <w:rPr>
          <w:sz w:val="26"/>
          <w:szCs w:val="26"/>
        </w:rPr>
      </w:pPr>
    </w:p>
    <w:p w14:paraId="6EB09B5F" w14:textId="77777777" w:rsidR="00830F98" w:rsidRDefault="005177D5">
      <w:pPr>
        <w:ind w:left="541" w:right="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’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tly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 xml:space="preserve">rs.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line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rpl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14:paraId="08456F9F" w14:textId="77777777" w:rsidR="00830F98" w:rsidRDefault="00830F98">
      <w:pPr>
        <w:spacing w:before="5" w:line="140" w:lineRule="exact"/>
        <w:rPr>
          <w:sz w:val="15"/>
          <w:szCs w:val="15"/>
        </w:rPr>
      </w:pPr>
    </w:p>
    <w:p w14:paraId="6AD7CDA6" w14:textId="77777777" w:rsidR="00830F98" w:rsidRDefault="00830F98">
      <w:pPr>
        <w:spacing w:line="200" w:lineRule="exact"/>
      </w:pPr>
    </w:p>
    <w:p w14:paraId="73F93D8E" w14:textId="77777777" w:rsidR="00830F98" w:rsidRDefault="00830F98">
      <w:pPr>
        <w:spacing w:line="200" w:lineRule="exact"/>
      </w:pPr>
    </w:p>
    <w:p w14:paraId="3BBB724A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 1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2</w:t>
      </w:r>
      <w:r>
        <w:rPr>
          <w:rFonts w:ascii="Arial" w:eastAsia="Arial" w:hAnsi="Arial" w:cs="Arial"/>
          <w:sz w:val="24"/>
          <w:szCs w:val="24"/>
        </w:rPr>
        <w:t>?</w:t>
      </w:r>
    </w:p>
    <w:p w14:paraId="211C448C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47E6329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15</w:t>
      </w:r>
    </w:p>
    <w:p w14:paraId="0FAEED7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44D9CD3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rs,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 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</w:p>
    <w:p w14:paraId="72A1C982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=</w:t>
      </w:r>
      <w:r>
        <w:rPr>
          <w:rFonts w:ascii="Arial" w:eastAsia="Arial" w:hAnsi="Arial" w:cs="Arial"/>
          <w:spacing w:val="-2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5</w:t>
      </w:r>
    </w:p>
    <w:p w14:paraId="43BC71F8" w14:textId="77777777" w:rsidR="00830F98" w:rsidRDefault="00830F98">
      <w:pPr>
        <w:spacing w:before="4" w:line="140" w:lineRule="exact"/>
        <w:rPr>
          <w:sz w:val="15"/>
          <w:szCs w:val="15"/>
        </w:rPr>
      </w:pPr>
    </w:p>
    <w:p w14:paraId="2F6D06BE" w14:textId="77777777" w:rsidR="00830F98" w:rsidRDefault="00830F98">
      <w:pPr>
        <w:spacing w:line="200" w:lineRule="exact"/>
      </w:pPr>
    </w:p>
    <w:p w14:paraId="04A88417" w14:textId="77777777" w:rsidR="00830F98" w:rsidRDefault="00830F98">
      <w:pPr>
        <w:spacing w:line="200" w:lineRule="exact"/>
      </w:pPr>
    </w:p>
    <w:p w14:paraId="4FE00A65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re 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).</w:t>
      </w:r>
    </w:p>
    <w:p w14:paraId="60FBACB1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21CE0A3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is: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ru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m </w:t>
      </w:r>
      <w:r>
        <w:rPr>
          <w:rFonts w:ascii="Arial" w:eastAsia="Arial" w:hAnsi="Arial" w:cs="Arial"/>
          <w:spacing w:val="1"/>
          <w:sz w:val="24"/>
          <w:szCs w:val="24"/>
        </w:rPr>
        <w:t>53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4</w:t>
      </w:r>
    </w:p>
    <w:p w14:paraId="18E29AFE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4860CA94" w14:textId="77777777" w:rsidR="00830F98" w:rsidRDefault="00830F98">
      <w:pPr>
        <w:spacing w:line="200" w:lineRule="exact"/>
      </w:pPr>
    </w:p>
    <w:p w14:paraId="44487478" w14:textId="77777777" w:rsidR="00830F98" w:rsidRDefault="00830F98">
      <w:pPr>
        <w:spacing w:line="200" w:lineRule="exact"/>
      </w:pPr>
    </w:p>
    <w:p w14:paraId="2AA8FE3B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scr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w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 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?</w:t>
      </w:r>
    </w:p>
    <w:p w14:paraId="302DE0B8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6B12D107" w14:textId="77777777" w:rsidR="00830F98" w:rsidRDefault="005177D5">
      <w:pPr>
        <w:ind w:left="541" w:right="2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ica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rs.</w:t>
      </w:r>
    </w:p>
    <w:p w14:paraId="4BE9DFBF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663972EF" w14:textId="77777777" w:rsidR="00830F98" w:rsidRDefault="005177D5">
      <w:pPr>
        <w:ind w:left="541" w:right="527"/>
        <w:rPr>
          <w:rFonts w:ascii="Arial" w:eastAsia="Arial" w:hAnsi="Arial" w:cs="Arial"/>
          <w:sz w:val="24"/>
          <w:szCs w:val="24"/>
        </w:rPr>
        <w:sectPr w:rsidR="00830F98">
          <w:pgSz w:w="11920" w:h="16840"/>
          <w:pgMar w:top="1020" w:right="680" w:bottom="280" w:left="640" w:header="624" w:footer="670" w:gutter="0"/>
          <w:cols w:space="720"/>
        </w:sect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 it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</w:t>
      </w:r>
      <w:r>
        <w:rPr>
          <w:rFonts w:ascii="Arial" w:eastAsia="Arial" w:hAnsi="Arial" w:cs="Arial"/>
          <w:spacing w:val="-1"/>
          <w:sz w:val="24"/>
          <w:szCs w:val="24"/>
        </w:rPr>
        <w:t>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slo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rds</w:t>
      </w:r>
    </w:p>
    <w:p w14:paraId="44FB1EC7" w14:textId="77777777" w:rsidR="00830F98" w:rsidRDefault="00830F98">
      <w:pPr>
        <w:spacing w:before="4" w:line="120" w:lineRule="exact"/>
        <w:rPr>
          <w:sz w:val="12"/>
          <w:szCs w:val="12"/>
        </w:rPr>
      </w:pPr>
    </w:p>
    <w:p w14:paraId="70D89DF8" w14:textId="77777777" w:rsidR="00830F98" w:rsidRDefault="00830F98">
      <w:pPr>
        <w:spacing w:line="200" w:lineRule="exact"/>
      </w:pPr>
    </w:p>
    <w:p w14:paraId="41311F97" w14:textId="77777777" w:rsidR="00830F98" w:rsidRDefault="00830F98">
      <w:pPr>
        <w:spacing w:line="200" w:lineRule="exact"/>
      </w:pPr>
    </w:p>
    <w:p w14:paraId="1495BE4C" w14:textId="77777777" w:rsidR="00830F98" w:rsidRDefault="00830F98">
      <w:pPr>
        <w:spacing w:line="200" w:lineRule="exact"/>
      </w:pPr>
    </w:p>
    <w:p w14:paraId="4FB2264D" w14:textId="77777777" w:rsidR="00830F98" w:rsidRDefault="005177D5">
      <w:pPr>
        <w:spacing w:before="17" w:line="380" w:lineRule="exact"/>
        <w:ind w:left="130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position w:val="-1"/>
          <w:sz w:val="34"/>
          <w:szCs w:val="34"/>
        </w:rPr>
        <w:t>raphs a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n</w:t>
      </w:r>
      <w:r>
        <w:rPr>
          <w:rFonts w:ascii="Arial" w:eastAsia="Arial" w:hAnsi="Arial" w:cs="Arial"/>
          <w:b/>
          <w:position w:val="-1"/>
          <w:sz w:val="34"/>
          <w:szCs w:val="34"/>
        </w:rPr>
        <w:t>d c</w:t>
      </w:r>
      <w:r>
        <w:rPr>
          <w:rFonts w:ascii="Arial" w:eastAsia="Arial" w:hAnsi="Arial" w:cs="Arial"/>
          <w:b/>
          <w:spacing w:val="-2"/>
          <w:position w:val="-1"/>
          <w:sz w:val="34"/>
          <w:szCs w:val="34"/>
        </w:rPr>
        <w:t>h</w:t>
      </w:r>
      <w:r>
        <w:rPr>
          <w:rFonts w:ascii="Arial" w:eastAsia="Arial" w:hAnsi="Arial" w:cs="Arial"/>
          <w:b/>
          <w:position w:val="-1"/>
          <w:sz w:val="34"/>
          <w:szCs w:val="34"/>
        </w:rPr>
        <w:t>ar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position w:val="-1"/>
          <w:sz w:val="34"/>
          <w:szCs w:val="34"/>
        </w:rPr>
        <w:t>s - q</w:t>
      </w:r>
      <w:r>
        <w:rPr>
          <w:rFonts w:ascii="Arial" w:eastAsia="Arial" w:hAnsi="Arial" w:cs="Arial"/>
          <w:b/>
          <w:spacing w:val="1"/>
          <w:position w:val="-1"/>
          <w:sz w:val="34"/>
          <w:szCs w:val="34"/>
        </w:rPr>
        <w:t>u</w:t>
      </w:r>
      <w:r>
        <w:rPr>
          <w:rFonts w:ascii="Arial" w:eastAsia="Arial" w:hAnsi="Arial" w:cs="Arial"/>
          <w:b/>
          <w:spacing w:val="-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position w:val="-1"/>
          <w:sz w:val="34"/>
          <w:szCs w:val="34"/>
        </w:rPr>
        <w:t>z</w:t>
      </w:r>
    </w:p>
    <w:p w14:paraId="007436C3" w14:textId="77777777" w:rsidR="00830F98" w:rsidRDefault="00830F98">
      <w:pPr>
        <w:spacing w:before="9" w:line="120" w:lineRule="exact"/>
        <w:rPr>
          <w:sz w:val="12"/>
          <w:szCs w:val="12"/>
        </w:rPr>
      </w:pPr>
    </w:p>
    <w:p w14:paraId="056581B4" w14:textId="77777777" w:rsidR="00830F98" w:rsidRDefault="00830F98">
      <w:pPr>
        <w:spacing w:line="200" w:lineRule="exact"/>
      </w:pPr>
    </w:p>
    <w:p w14:paraId="222D85F9" w14:textId="77777777" w:rsidR="00830F98" w:rsidRDefault="00830F98">
      <w:pPr>
        <w:spacing w:line="200" w:lineRule="exact"/>
      </w:pPr>
    </w:p>
    <w:p w14:paraId="47796D8B" w14:textId="77777777" w:rsidR="00830F98" w:rsidRDefault="00830F98">
      <w:pPr>
        <w:spacing w:line="200" w:lineRule="exact"/>
      </w:pPr>
    </w:p>
    <w:p w14:paraId="186C3E02" w14:textId="77777777" w:rsidR="00830F98" w:rsidRDefault="00830F98">
      <w:pPr>
        <w:spacing w:line="200" w:lineRule="exact"/>
      </w:pPr>
    </w:p>
    <w:p w14:paraId="0B93A00E" w14:textId="77777777" w:rsidR="00830F98" w:rsidRDefault="005177D5">
      <w:pPr>
        <w:spacing w:before="29"/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 xml:space="preserve">.  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1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…..</w:t>
      </w:r>
      <w:proofErr w:type="gramEnd"/>
    </w:p>
    <w:p w14:paraId="396FFDF2" w14:textId="77777777" w:rsidR="00830F98" w:rsidRDefault="00830F98">
      <w:pPr>
        <w:spacing w:before="2" w:line="280" w:lineRule="exact"/>
        <w:rPr>
          <w:sz w:val="28"/>
          <w:szCs w:val="28"/>
        </w:rPr>
      </w:pPr>
    </w:p>
    <w:p w14:paraId="186E03FC" w14:textId="77777777" w:rsidR="00830F98" w:rsidRDefault="009473BE">
      <w:pPr>
        <w:ind w:left="541"/>
      </w:pPr>
      <w:r>
        <w:pict w14:anchorId="3F75BF4D">
          <v:shape id="_x0000_i1071" type="#_x0000_t75" style="width:292pt;height:261pt">
            <v:imagedata r:id="rId21" o:title=""/>
          </v:shape>
        </w:pict>
      </w:r>
    </w:p>
    <w:p w14:paraId="4F9B9092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1E060975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550</w:t>
      </w:r>
    </w:p>
    <w:p w14:paraId="68A58DDD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3240589D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rts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rk.</w:t>
      </w:r>
    </w:p>
    <w:p w14:paraId="69944624" w14:textId="77777777" w:rsidR="00830F98" w:rsidRDefault="00830F98">
      <w:pPr>
        <w:spacing w:before="7" w:line="140" w:lineRule="exact"/>
        <w:rPr>
          <w:sz w:val="15"/>
          <w:szCs w:val="15"/>
        </w:rPr>
      </w:pPr>
    </w:p>
    <w:p w14:paraId="7853BB60" w14:textId="77777777" w:rsidR="00830F98" w:rsidRDefault="00830F98">
      <w:pPr>
        <w:spacing w:line="200" w:lineRule="exact"/>
      </w:pPr>
    </w:p>
    <w:p w14:paraId="3F484C15" w14:textId="77777777" w:rsidR="00830F98" w:rsidRDefault="00830F98">
      <w:pPr>
        <w:spacing w:line="200" w:lineRule="exact"/>
      </w:pPr>
    </w:p>
    <w:p w14:paraId="539BA55C" w14:textId="77777777" w:rsidR="00830F98" w:rsidRDefault="005177D5">
      <w:pPr>
        <w:ind w:left="11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(see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abo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proofErr w:type="gramStart"/>
      <w:r>
        <w:rPr>
          <w:rFonts w:ascii="Arial" w:eastAsia="Arial" w:hAnsi="Arial" w:cs="Arial"/>
          <w:sz w:val="24"/>
          <w:szCs w:val="24"/>
        </w:rPr>
        <w:t>…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proofErr w:type="gramEnd"/>
    </w:p>
    <w:p w14:paraId="15238B33" w14:textId="77777777" w:rsidR="00830F98" w:rsidRDefault="00830F98">
      <w:pPr>
        <w:spacing w:before="18" w:line="260" w:lineRule="exact"/>
        <w:rPr>
          <w:sz w:val="26"/>
          <w:szCs w:val="26"/>
        </w:rPr>
      </w:pPr>
    </w:p>
    <w:p w14:paraId="0F9FCFAA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ct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is: C.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510</w:t>
      </w:r>
    </w:p>
    <w:p w14:paraId="00EE5FB7" w14:textId="77777777" w:rsidR="00830F98" w:rsidRDefault="00830F98">
      <w:pPr>
        <w:spacing w:before="1" w:line="280" w:lineRule="exact"/>
        <w:rPr>
          <w:sz w:val="28"/>
          <w:szCs w:val="28"/>
        </w:rPr>
      </w:pPr>
    </w:p>
    <w:p w14:paraId="53DA9060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int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ea</w:t>
      </w:r>
      <w:r>
        <w:rPr>
          <w:rFonts w:ascii="Arial" w:eastAsia="Arial" w:hAnsi="Arial" w:cs="Arial"/>
          <w:sz w:val="24"/>
          <w:szCs w:val="24"/>
        </w:rPr>
        <w:t>r 5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is </w:t>
      </w:r>
      <w:r>
        <w:rPr>
          <w:rFonts w:ascii="Arial" w:eastAsia="Arial" w:hAnsi="Arial" w:cs="Arial"/>
          <w:spacing w:val="-1"/>
          <w:sz w:val="24"/>
          <w:szCs w:val="24"/>
        </w:rPr>
        <w:t>de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ini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r 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no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>f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z w:val="24"/>
          <w:szCs w:val="24"/>
        </w:rPr>
        <w:t>n</w:t>
      </w:r>
    </w:p>
    <w:p w14:paraId="02E182C1" w14:textId="77777777" w:rsidR="00830F98" w:rsidRDefault="005177D5">
      <w:pPr>
        <w:ind w:left="54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6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830F98">
      <w:pgSz w:w="11920" w:h="16840"/>
      <w:pgMar w:top="1020" w:right="680" w:bottom="280" w:left="640" w:header="624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1C756" w14:textId="77777777" w:rsidR="009B4054" w:rsidRDefault="009B4054">
      <w:r>
        <w:separator/>
      </w:r>
    </w:p>
  </w:endnote>
  <w:endnote w:type="continuationSeparator" w:id="0">
    <w:p w14:paraId="230C7060" w14:textId="77777777" w:rsidR="009B4054" w:rsidRDefault="009B4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67528" w14:textId="77777777" w:rsidR="00830F98" w:rsidRDefault="009B4054">
    <w:pPr>
      <w:spacing w:line="200" w:lineRule="exact"/>
    </w:pPr>
    <w:r>
      <w:pict w14:anchorId="6005D0D3">
        <v:group id="_x0000_s2051" style="position:absolute;margin-left:38.05pt;margin-top:798.4pt;width:517.3pt;height:15.9pt;z-index:-251657728;mso-position-horizontal-relative:page;mso-position-vertical-relative:page" coordorigin="761,15968" coordsize="10346,318">
          <v:shape id="_x0000_s2062" style="position:absolute;left:774;top:15981;width:10320;height:0" coordorigin="774,15981" coordsize="10320,0" path="m774,15981r10320,e" filled="f" strokecolor="#1f1a17" strokeweight=".443mm">
            <v:path arrowok="t"/>
          </v:shape>
          <v:shape id="_x0000_s2061" style="position:absolute;left:10756;top:16053;width:231;height:223" coordorigin="10756,16053" coordsize="231,223" path="m10818,16212r-3,-4l10812,16204r-3,-5l10807,16195r-2,-5l10802,16185r-2,-4l10799,16175r-1,-5l10797,16166r,-6l10798,16152r1,-7l10801,16136r-45,-83l10756,16276r68,-56l10822,16215r-4,-3xe" fillcolor="#1f1a17" stroked="f">
            <v:path arrowok="t"/>
          </v:shape>
          <v:shape id="_x0000_s2060" style="position:absolute;left:10756;top:16053;width:231;height:223" coordorigin="10756,16053" coordsize="231,223" path="m10890,16219r6,-1l10904,16216r6,-2l10916,16212r8,-3l10930,16205r7,-4l10937,16226r-6,3l10924,16231r-7,2l10910,16235r-6,1l10896,16237r-7,1l10869,16238r-7,-1l10857,16236r-5,-1l10847,16233r-5,-2l10836,16229r-4,-3l10824,16220r-68,56l10988,16276r,-223l10756,16053r45,83l10803,16129r5,-6l10812,16115r4,-6l10823,16102r5,-3l10835,16093r7,-3l10849,16086r7,-2l10865,16082r8,-2l10893,16080r7,2l10906,16084r7,1l10920,16088r8,2l10934,16093r,24l10928,16113r-7,-3l10915,16108r-6,-2l10902,16104r-7,-2l10889,16101r-13,l10869,16102r-5,2l10857,16106r-5,3l10847,16111r-4,4l10838,16120r-4,3l10830,16127r-2,5l10824,16137r-1,6l10822,16148r-1,6l10821,16167r1,5l10823,16178r1,6l10828,16189r2,4l10834,16198r4,5l10843,16206r4,3l10852,16212r5,2l10864,16216r5,2l10876,16219r14,xe" fillcolor="#1f1a17" stroked="f">
            <v:path arrowok="t"/>
          </v:shape>
          <v:shape id="_x0000_s2059" style="position:absolute;left:10499;top:16053;width:230;height:223" coordorigin="10499,16053" coordsize="230,223" path="m10570,16239r,-153l10499,16053r,223l10729,16276r-108,-37l10570,16239xe" fillcolor="#1f1a17" stroked="f">
            <v:path arrowok="t"/>
          </v:shape>
          <v:shape id="_x0000_s2058" style="position:absolute;left:10499;top:16053;width:230;height:223" coordorigin="10499,16053" coordsize="230,223" path="m10637,16159r5,l10646,16160r4,2l10656,16166r6,4l10667,16175r4,6l10672,16184r1,4l10675,16194r,4l10674,16204r-1,5l10671,16214r-3,5l10666,16223r-5,5l10656,16231r-5,3l10645,16236r-7,2l10634,16238r-4,1l10621,16239r108,37l10729,16053r-230,l10570,16086r49,l10623,16087r5,l10634,16089r5,3l10645,16094r4,4l10653,16101r3,5l10659,16113r2,8l10662,16126r-1,6l10660,16137r-2,5l10656,16146r-4,4l10648,16153r-4,3l10637,16159xe" fillcolor="#1f1a17" stroked="f">
            <v:path arrowok="t"/>
          </v:shape>
          <v:shape id="_x0000_s2057" style="position:absolute;left:10592;top:16106;width:47;height:46" coordorigin="10592,16106" coordsize="47,46" path="m10610,16106r-18,l10592,16152r22,l10620,16150r7,-2l10631,16145r5,-6l10638,16133r1,-5l10638,16123r-1,-5l10632,16111r-4,-2l10622,16108r-5,-1l10610,16106xe" fillcolor="#1f1a17" stroked="f">
            <v:path arrowok="t"/>
          </v:shape>
          <v:shape id="_x0000_s2056" style="position:absolute;left:10592;top:16171;width:60;height:49" coordorigin="10592,16171" coordsize="60,49" path="m10636,16174r-4,-1l10627,16172r-8,-1l10592,16171r,49l10633,16220r4,-1l10643,16215r4,-5l10650,16205r1,-5l10652,16195r-1,-4l10650,16186r-4,-5l10640,16176r-4,-2xe" fillcolor="#1f1a17" stroked="f">
            <v:path arrowok="t"/>
          </v:shape>
          <v:shape id="_x0000_s2055" style="position:absolute;left:10240;top:16053;width:232;height:223" coordorigin="10240,16053" coordsize="232,223" path="m10311,16239r,-153l10240,16053r,223l10472,16276r-110,-37l10311,16239xe" fillcolor="#1f1a17" stroked="f">
            <v:path arrowok="t"/>
          </v:shape>
          <v:shape id="_x0000_s2054" style="position:absolute;left:10240;top:16053;width:232;height:223" coordorigin="10240,16053" coordsize="232,223" path="m10379,16159r5,l10388,16160r4,2l10398,16166r5,4l10408,16175r4,6l10413,16184r1,4l10416,16194r,4l10415,16204r-1,5l10413,16214r-3,5l10407,16223r-5,5l10398,16231r-5,3l10387,16237r-8,1l10372,16239r-10,l10472,16276r,-223l10240,16053r71,33l10361,16086r7,1l10375,16089r6,3l10387,16094r4,4l10396,16104r1,2l10400,16113r2,8l10402,16131r-1,5l10399,16142r-2,4l10394,16150r-4,3l10386,16156r-7,3xe" fillcolor="#1f1a17" stroked="f">
            <v:path arrowok="t"/>
          </v:shape>
          <v:shape id="_x0000_s2053" style="position:absolute;left:10332;top:16172;width:61;height:47" coordorigin="10332,16172" coordsize="61,47" path="m10390,16184r-4,-4l10381,16176r-5,-2l10371,16173r-7,-1l10332,16172r,48l10375,16220r6,-2l10386,16212r4,-4l10392,16203r1,-6l10393,16192r-2,-6l10390,16184xe" fillcolor="#1f1a17" stroked="f">
            <v:path arrowok="t"/>
          </v:shape>
          <v:shape id="_x0000_s2052" style="position:absolute;left:10332;top:16106;width:47;height:46" coordorigin="10332,16106" coordsize="47,46" path="m10373,16145r4,-6l10379,16133r,-10l10378,16118r-5,-7l10369,16109r-5,-1l10359,16107r-7,-1l10332,16106r,46l10356,16152r3,-1l10363,16150r6,-2l10373,16145xe" fillcolor="#1f1a17" stroked="f">
            <v:path arrowok="t"/>
          </v:shape>
          <w10:wrap anchorx="page" anchory="page"/>
        </v:group>
      </w:pict>
    </w:r>
    <w:r>
      <w:pict w14:anchorId="5A291E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8.9pt;margin-top:804.8pt;width:95.75pt;height:9.15pt;z-index:-251656704;mso-position-horizontal-relative:page;mso-position-vertical-relative:page">
          <v:imagedata r:id="rId1" o:title=""/>
          <w10:wrap anchorx="page" anchory="page"/>
        </v:shape>
      </w:pict>
    </w:r>
    <w:r>
      <w:pict w14:anchorId="769034E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9.9pt;margin-top:802.9pt;width:52.2pt;height:11pt;z-index:-251655680;mso-position-horizontal-relative:page;mso-position-vertical-relative:page" filled="f" stroked="f">
          <v:textbox inset="0,0,0,0">
            <w:txbxContent>
              <w:p w14:paraId="143C8366" w14:textId="77777777" w:rsidR="00830F98" w:rsidRDefault="005177D5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sz w:val="18"/>
                    <w:szCs w:val="18"/>
                  </w:rPr>
                  <w:t>©</w:t>
                </w:r>
                <w:r>
                  <w:rPr>
                    <w:rFonts w:ascii="Arial" w:eastAsia="Arial" w:hAnsi="Arial" w:cs="Arial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 xml:space="preserve">BBC </w:t>
                </w:r>
                <w:r>
                  <w:rPr>
                    <w:rFonts w:ascii="Arial" w:eastAsia="Arial" w:hAnsi="Arial" w:cs="Arial"/>
                    <w:spacing w:val="1"/>
                    <w:sz w:val="18"/>
                    <w:szCs w:val="18"/>
                  </w:rPr>
                  <w:t>201</w:t>
                </w:r>
                <w:r>
                  <w:rPr>
                    <w:rFonts w:ascii="Arial" w:eastAsia="Arial" w:hAnsi="Arial" w:cs="Arial"/>
                    <w:sz w:val="18"/>
                    <w:szCs w:val="18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3821B" w14:textId="77777777" w:rsidR="009B4054" w:rsidRDefault="009B4054">
      <w:r>
        <w:separator/>
      </w:r>
    </w:p>
  </w:footnote>
  <w:footnote w:type="continuationSeparator" w:id="0">
    <w:p w14:paraId="34F31F65" w14:textId="77777777" w:rsidR="009B4054" w:rsidRDefault="009B4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70742" w14:textId="77777777" w:rsidR="00830F98" w:rsidRDefault="009B4054">
    <w:pPr>
      <w:spacing w:line="200" w:lineRule="exact"/>
    </w:pPr>
    <w:r>
      <w:pict w14:anchorId="4D8C06AC">
        <v:group id="_x0000_s2067" style="position:absolute;margin-left:531.2pt;margin-top:31.2pt;width:23.6pt;height:23.55pt;z-index:-251661824;mso-position-horizontal-relative:page;mso-position-vertical-relative:page" coordorigin="10624,624" coordsize="472,471">
          <v:shape id="_x0000_s2069" style="position:absolute;left:10729;top:625;width:365;height:465" coordorigin="10729,625" coordsize="365,465" path="m11094,859r,-13l11093,834r-1,-11l11090,811r-3,-11l11083,788r-3,-10l11076,767r-5,-10l11066,747r-6,-10l11054,727r-6,-8l11040,709r-7,-8l11025,694r-8,-9l11009,677r-9,-5l10991,665r-10,-6l10972,653r-10,-5l10951,643r-11,-4l10930,636r-11,-4l10907,629r-11,-1l10884,626r-11,-1l10849,625r-12,1l10824,628r-10,1l10802,632r-11,4l10780,639r-10,4l10759,648r-10,5l10739,659r-10,6l10738,877r,-45l10839,832r,-100l10885,732r,100l10985,832r,45l10885,877r11,213l10907,1088r12,-2l10930,1083r10,-5l10951,1074r11,-4l10972,1065r9,-6l10991,1053r9,-7l11009,1039r8,-7l11025,1024r8,-8l11040,1008r8,-9l11054,989r6,-10l11066,970r5,-10l11076,949r4,-10l11083,928r4,-11l11090,906r2,-12l11093,882r1,-12l11094,859xe" fillcolor="#e79f3b" stroked="f">
            <v:path arrowok="t"/>
          </v:shape>
          <v:shape id="_x0000_s2068" style="position:absolute;left:10625;top:665;width:271;height:428" coordorigin="10625,665" coordsize="271,428" path="m10885,977r-46,l10839,877r-101,l10729,665r-9,7l10712,677r-8,8l10695,694r-8,7l10679,709r-6,10l10667,727r-7,10l10654,747r-5,10l10645,767r-5,11l10636,788r-3,12l10631,811r-2,12l10628,834r-1,12l10625,859r2,11l10628,882r1,12l10631,906r2,11l10636,928r4,11l10645,949r4,11l10654,970r6,9l10667,989r6,10l10679,1008r8,8l10695,1024r9,8l10712,1039r8,7l10729,1053r10,6l10749,1065r10,5l10770,1074r10,4l10791,1083r11,3l10814,1088r10,2l10837,1092r12,l10860,1093r13,-1l10884,1092r12,-2l10885,877r,100xe" fillcolor="#e79f3b" stroked="f">
            <v:path arrowok="t"/>
          </v:shape>
          <w10:wrap anchorx="page" anchory="page"/>
        </v:group>
      </w:pict>
    </w:r>
    <w:r>
      <w:pict w14:anchorId="0FE8E2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9.15pt;margin-top:32.1pt;width:111.05pt;height:24.6pt;z-index:-251660800;mso-position-horizontal-relative:page;mso-position-vertical-relative:page">
          <v:imagedata r:id="rId1" o:title=""/>
          <w10:wrap anchorx="page" anchory="page"/>
        </v:shape>
      </w:pict>
    </w:r>
    <w:r>
      <w:pict w14:anchorId="7436F5AE">
        <v:group id="_x0000_s2064" style="position:absolute;margin-left:38.7pt;margin-top:61.6pt;width:516pt;height:0;z-index:-251659776;mso-position-horizontal-relative:page;mso-position-vertical-relative:page" coordorigin="774,1232" coordsize="10320,0">
          <v:shape id="_x0000_s2065" style="position:absolute;left:774;top:1232;width:10320;height:0" coordorigin="774,1232" coordsize="10320,0" path="m774,1232r10320,e" filled="f" strokecolor="#1f1a17" strokeweight=".39097mm">
            <v:path arrowok="t"/>
          </v:shape>
          <w10:wrap anchorx="page" anchory="page"/>
        </v:group>
      </w:pict>
    </w:r>
    <w:r>
      <w:pict w14:anchorId="7B7C062C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07.8pt;margin-top:41.05pt;width:17.15pt;height:14.95pt;z-index:-251658752;mso-position-horizontal-relative:page;mso-position-vertical-relative:page" filled="f" stroked="f">
          <v:textbox inset="0,0,0,0">
            <w:txbxContent>
              <w:p w14:paraId="154A8139" w14:textId="77777777" w:rsidR="00830F98" w:rsidRDefault="005177D5">
                <w:pPr>
                  <w:spacing w:line="280" w:lineRule="exact"/>
                  <w:ind w:left="20" w:right="-39"/>
                  <w:rPr>
                    <w:rFonts w:ascii="Arial" w:eastAsia="Arial" w:hAnsi="Arial" w:cs="Arial"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L1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41AC5"/>
    <w:multiLevelType w:val="multilevel"/>
    <w:tmpl w:val="5D946AF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F98"/>
    <w:rsid w:val="00443CBA"/>
    <w:rsid w:val="005177D5"/>
    <w:rsid w:val="005435DA"/>
    <w:rsid w:val="00830F98"/>
    <w:rsid w:val="009473BE"/>
    <w:rsid w:val="009B4054"/>
    <w:rsid w:val="009F310E"/>
    <w:rsid w:val="00A6440C"/>
    <w:rsid w:val="00C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1B5B2E67"/>
  <w15:docId w15:val="{A99FFE48-0CC2-4EDB-A7EB-8F16279F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Abhay</cp:lastModifiedBy>
  <cp:revision>2</cp:revision>
  <dcterms:created xsi:type="dcterms:W3CDTF">2020-09-22T09:20:00Z</dcterms:created>
  <dcterms:modified xsi:type="dcterms:W3CDTF">2020-09-22T09:20:00Z</dcterms:modified>
</cp:coreProperties>
</file>